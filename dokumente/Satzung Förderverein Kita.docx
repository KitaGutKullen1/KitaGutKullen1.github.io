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4F5C58" w14:textId="77777777" w:rsidR="00CF6D94" w:rsidRDefault="00CF6D94" w:rsidP="006217C8">
      <w:pPr>
        <w:widowControl w:val="0"/>
        <w:autoSpaceDE w:val="0"/>
        <w:autoSpaceDN w:val="0"/>
        <w:adjustRightInd w:val="0"/>
        <w:spacing w:after="0"/>
        <w:jc w:val="right"/>
        <w:rPr>
          <w:rFonts w:cs="Arial"/>
          <w:color w:val="1D1D1D"/>
        </w:rPr>
      </w:pPr>
      <w:r>
        <w:rPr>
          <w:rFonts w:cs="Arial"/>
          <w:color w:val="1D1D1D"/>
        </w:rPr>
        <w:t>Aachen, den 27. Juni 2016</w:t>
      </w:r>
    </w:p>
    <w:p w14:paraId="1796949B" w14:textId="77777777" w:rsidR="00CF6D94" w:rsidRDefault="00CF6D94" w:rsidP="00AE781E">
      <w:pPr>
        <w:widowControl w:val="0"/>
        <w:autoSpaceDE w:val="0"/>
        <w:autoSpaceDN w:val="0"/>
        <w:adjustRightInd w:val="0"/>
        <w:spacing w:after="0"/>
        <w:jc w:val="both"/>
        <w:rPr>
          <w:rFonts w:cs="Arial"/>
          <w:color w:val="1D1D1D"/>
        </w:rPr>
      </w:pPr>
    </w:p>
    <w:p w14:paraId="06CFC2DF" w14:textId="77777777" w:rsidR="00CF6D94" w:rsidRDefault="00CF6D94" w:rsidP="00AE781E">
      <w:pPr>
        <w:widowControl w:val="0"/>
        <w:autoSpaceDE w:val="0"/>
        <w:autoSpaceDN w:val="0"/>
        <w:adjustRightInd w:val="0"/>
        <w:spacing w:after="0"/>
        <w:jc w:val="both"/>
        <w:rPr>
          <w:rFonts w:cs="Arial"/>
          <w:color w:val="1D1D1D"/>
        </w:rPr>
      </w:pPr>
    </w:p>
    <w:p w14:paraId="6B73A034" w14:textId="77777777" w:rsidR="00CF6D94" w:rsidRDefault="00CF6D94" w:rsidP="00AE781E">
      <w:pPr>
        <w:widowControl w:val="0"/>
        <w:autoSpaceDE w:val="0"/>
        <w:autoSpaceDN w:val="0"/>
        <w:adjustRightInd w:val="0"/>
        <w:spacing w:after="0"/>
        <w:jc w:val="both"/>
        <w:rPr>
          <w:rFonts w:cs="Arial"/>
          <w:color w:val="1D1D1D"/>
        </w:rPr>
      </w:pPr>
      <w:bookmarkStart w:id="0" w:name="_GoBack"/>
      <w:bookmarkEnd w:id="0"/>
    </w:p>
    <w:p w14:paraId="4DD5D7C3" w14:textId="77777777" w:rsidR="00CF6D94" w:rsidRPr="00CF6D94" w:rsidRDefault="00CF6D94" w:rsidP="006217C8">
      <w:pPr>
        <w:widowControl w:val="0"/>
        <w:autoSpaceDE w:val="0"/>
        <w:autoSpaceDN w:val="0"/>
        <w:adjustRightInd w:val="0"/>
        <w:spacing w:after="0"/>
        <w:jc w:val="center"/>
        <w:rPr>
          <w:rFonts w:cs="Arial"/>
          <w:b/>
          <w:color w:val="1D1D1D"/>
        </w:rPr>
      </w:pPr>
      <w:r w:rsidRPr="00CF6D94">
        <w:rPr>
          <w:rFonts w:cs="Arial"/>
          <w:b/>
          <w:color w:val="1D1D1D"/>
        </w:rPr>
        <w:t xml:space="preserve">Satzung des </w:t>
      </w:r>
      <w:r w:rsidR="00AE781E">
        <w:rPr>
          <w:rFonts w:cs="Arial"/>
          <w:b/>
          <w:color w:val="1D1D1D"/>
        </w:rPr>
        <w:t xml:space="preserve">gemeinnützigen </w:t>
      </w:r>
      <w:r w:rsidRPr="00CF6D94">
        <w:rPr>
          <w:rFonts w:cs="Arial"/>
          <w:b/>
          <w:color w:val="1D1D1D"/>
        </w:rPr>
        <w:t xml:space="preserve">Fördervereins für </w:t>
      </w:r>
      <w:r w:rsidR="00AE781E">
        <w:rPr>
          <w:rFonts w:cs="Arial"/>
          <w:b/>
          <w:color w:val="1D1D1D"/>
        </w:rPr>
        <w:t>die Städtische</w:t>
      </w:r>
      <w:r w:rsidRPr="00CF6D94">
        <w:rPr>
          <w:rFonts w:cs="Arial"/>
          <w:b/>
          <w:color w:val="1D1D1D"/>
        </w:rPr>
        <w:t xml:space="preserve"> </w:t>
      </w:r>
      <w:r w:rsidR="00AE781E">
        <w:rPr>
          <w:rFonts w:cs="Arial"/>
          <w:b/>
          <w:color w:val="1D1D1D"/>
        </w:rPr>
        <w:t>Kindertagesstätte</w:t>
      </w:r>
    </w:p>
    <w:p w14:paraId="1FC32AD5" w14:textId="77777777" w:rsidR="00CF6D94" w:rsidRPr="00CF6D94" w:rsidRDefault="00CF6D94" w:rsidP="006217C8">
      <w:pPr>
        <w:widowControl w:val="0"/>
        <w:autoSpaceDE w:val="0"/>
        <w:autoSpaceDN w:val="0"/>
        <w:adjustRightInd w:val="0"/>
        <w:spacing w:after="0"/>
        <w:jc w:val="center"/>
        <w:rPr>
          <w:rFonts w:cs="Arial"/>
          <w:b/>
          <w:color w:val="1D1D1D"/>
        </w:rPr>
      </w:pPr>
      <w:r w:rsidRPr="00CF6D94">
        <w:rPr>
          <w:rFonts w:cs="Arial"/>
          <w:b/>
          <w:color w:val="1D1D1D"/>
        </w:rPr>
        <w:t>„Gut Kullen I“ in Aachen</w:t>
      </w:r>
    </w:p>
    <w:p w14:paraId="1D4F02CD" w14:textId="77777777" w:rsidR="00CF6D94" w:rsidRDefault="00CF6D94" w:rsidP="00AE781E">
      <w:pPr>
        <w:widowControl w:val="0"/>
        <w:autoSpaceDE w:val="0"/>
        <w:autoSpaceDN w:val="0"/>
        <w:adjustRightInd w:val="0"/>
        <w:spacing w:after="0"/>
        <w:jc w:val="both"/>
        <w:rPr>
          <w:rFonts w:cs="Arial"/>
          <w:color w:val="1D1D1D"/>
        </w:rPr>
      </w:pPr>
    </w:p>
    <w:p w14:paraId="7B2B28A4" w14:textId="77777777" w:rsidR="00CF6D94" w:rsidRDefault="00CF6D94" w:rsidP="00AE781E">
      <w:pPr>
        <w:widowControl w:val="0"/>
        <w:autoSpaceDE w:val="0"/>
        <w:autoSpaceDN w:val="0"/>
        <w:adjustRightInd w:val="0"/>
        <w:spacing w:after="0"/>
        <w:jc w:val="both"/>
        <w:rPr>
          <w:rFonts w:cs="Arial"/>
          <w:color w:val="1D1D1D"/>
        </w:rPr>
      </w:pPr>
    </w:p>
    <w:p w14:paraId="41C3284B" w14:textId="77777777" w:rsidR="00CF6D94" w:rsidRPr="00CF6D94" w:rsidRDefault="002875B3" w:rsidP="006217C8">
      <w:pPr>
        <w:widowControl w:val="0"/>
        <w:autoSpaceDE w:val="0"/>
        <w:autoSpaceDN w:val="0"/>
        <w:adjustRightInd w:val="0"/>
        <w:spacing w:after="0"/>
        <w:jc w:val="center"/>
        <w:rPr>
          <w:rFonts w:cs="Arial"/>
          <w:b/>
          <w:color w:val="1D1D1D"/>
        </w:rPr>
      </w:pPr>
      <w:r w:rsidRPr="00CF6D94">
        <w:rPr>
          <w:rFonts w:cs="Arial"/>
          <w:b/>
          <w:color w:val="1D1D1D"/>
        </w:rPr>
        <w:t>§ 1</w:t>
      </w:r>
    </w:p>
    <w:p w14:paraId="76EDA3E1" w14:textId="77777777" w:rsidR="002875B3" w:rsidRPr="00CF6D94" w:rsidRDefault="002875B3" w:rsidP="006217C8">
      <w:pPr>
        <w:widowControl w:val="0"/>
        <w:autoSpaceDE w:val="0"/>
        <w:autoSpaceDN w:val="0"/>
        <w:adjustRightInd w:val="0"/>
        <w:spacing w:after="0"/>
        <w:jc w:val="center"/>
        <w:rPr>
          <w:rFonts w:cs="Arial"/>
          <w:b/>
          <w:color w:val="1D1D1D"/>
          <w:u w:val="single"/>
        </w:rPr>
      </w:pPr>
      <w:r w:rsidRPr="00CF6D94">
        <w:rPr>
          <w:rFonts w:cs="Arial"/>
          <w:b/>
          <w:color w:val="1D1D1D"/>
          <w:u w:val="single"/>
        </w:rPr>
        <w:t>Name, Sitz, Geschäftsjahr</w:t>
      </w:r>
    </w:p>
    <w:p w14:paraId="15B4D864" w14:textId="77777777" w:rsidR="00CF6D94" w:rsidRPr="002875B3" w:rsidRDefault="00CF6D94" w:rsidP="00AE781E">
      <w:pPr>
        <w:widowControl w:val="0"/>
        <w:autoSpaceDE w:val="0"/>
        <w:autoSpaceDN w:val="0"/>
        <w:adjustRightInd w:val="0"/>
        <w:spacing w:after="0"/>
        <w:jc w:val="both"/>
        <w:rPr>
          <w:rFonts w:cs="Arial"/>
          <w:color w:val="1D1D1D"/>
        </w:rPr>
      </w:pPr>
    </w:p>
    <w:p w14:paraId="55DE2C4C" w14:textId="77777777" w:rsidR="002875B3" w:rsidRPr="00CF6D94" w:rsidRDefault="002875B3" w:rsidP="00AE781E">
      <w:pPr>
        <w:pStyle w:val="Listenabsatz"/>
        <w:widowControl w:val="0"/>
        <w:numPr>
          <w:ilvl w:val="0"/>
          <w:numId w:val="14"/>
        </w:numPr>
        <w:tabs>
          <w:tab w:val="left" w:pos="220"/>
          <w:tab w:val="left" w:pos="720"/>
        </w:tabs>
        <w:autoSpaceDE w:val="0"/>
        <w:autoSpaceDN w:val="0"/>
        <w:adjustRightInd w:val="0"/>
        <w:spacing w:after="0"/>
        <w:jc w:val="both"/>
        <w:rPr>
          <w:rFonts w:cs="Arial"/>
          <w:color w:val="1D1D1D"/>
        </w:rPr>
      </w:pPr>
      <w:r w:rsidRPr="00CF6D94">
        <w:rPr>
          <w:rFonts w:cs="Arial"/>
          <w:color w:val="1D1D1D"/>
        </w:rPr>
        <w:t xml:space="preserve">Der Verein führt den Namen: "Förderverein </w:t>
      </w:r>
      <w:r w:rsidR="00AE781E">
        <w:rPr>
          <w:rFonts w:cs="Arial"/>
          <w:color w:val="1D1D1D"/>
        </w:rPr>
        <w:t>Kindertagesstätte</w:t>
      </w:r>
      <w:r w:rsidRPr="00CF6D94">
        <w:rPr>
          <w:rFonts w:cs="Arial"/>
          <w:color w:val="1D1D1D"/>
        </w:rPr>
        <w:t xml:space="preserve"> </w:t>
      </w:r>
      <w:r w:rsidR="00CF6D94" w:rsidRPr="00CF6D94">
        <w:rPr>
          <w:rFonts w:cs="Arial"/>
          <w:color w:val="1D1D1D"/>
        </w:rPr>
        <w:t>Gut Kullen I</w:t>
      </w:r>
      <w:r w:rsidRPr="00CF6D94">
        <w:rPr>
          <w:rFonts w:cs="Arial"/>
          <w:color w:val="1D1D1D"/>
        </w:rPr>
        <w:t>" - im folgenden Verein genannt.</w:t>
      </w:r>
    </w:p>
    <w:p w14:paraId="475653C0" w14:textId="77777777" w:rsidR="00CF6D94" w:rsidRDefault="00CF6D94" w:rsidP="00AE781E">
      <w:pPr>
        <w:widowControl w:val="0"/>
        <w:tabs>
          <w:tab w:val="left" w:pos="220"/>
          <w:tab w:val="left" w:pos="720"/>
        </w:tabs>
        <w:autoSpaceDE w:val="0"/>
        <w:autoSpaceDN w:val="0"/>
        <w:adjustRightInd w:val="0"/>
        <w:spacing w:after="0"/>
        <w:jc w:val="both"/>
        <w:rPr>
          <w:rFonts w:cs="Arial"/>
          <w:color w:val="1D1D1D"/>
        </w:rPr>
      </w:pPr>
    </w:p>
    <w:p w14:paraId="55D7B50E" w14:textId="77777777" w:rsidR="002875B3" w:rsidRPr="00CF6D94" w:rsidRDefault="002875B3" w:rsidP="00AE781E">
      <w:pPr>
        <w:pStyle w:val="Listenabsatz"/>
        <w:widowControl w:val="0"/>
        <w:numPr>
          <w:ilvl w:val="0"/>
          <w:numId w:val="14"/>
        </w:numPr>
        <w:tabs>
          <w:tab w:val="left" w:pos="220"/>
          <w:tab w:val="left" w:pos="720"/>
        </w:tabs>
        <w:autoSpaceDE w:val="0"/>
        <w:autoSpaceDN w:val="0"/>
        <w:adjustRightInd w:val="0"/>
        <w:spacing w:after="0"/>
        <w:jc w:val="both"/>
        <w:rPr>
          <w:rFonts w:cs="Arial"/>
          <w:color w:val="1D1D1D"/>
        </w:rPr>
      </w:pPr>
      <w:r w:rsidRPr="00CF6D94">
        <w:rPr>
          <w:rFonts w:cs="Arial"/>
          <w:color w:val="1D1D1D"/>
        </w:rPr>
        <w:t xml:space="preserve">Der Verein hat seinen Sitz in </w:t>
      </w:r>
      <w:r w:rsidR="00CF6D94">
        <w:rPr>
          <w:rFonts w:cs="Arial"/>
          <w:color w:val="1D1D1D"/>
        </w:rPr>
        <w:t xml:space="preserve">Aachen </w:t>
      </w:r>
      <w:r w:rsidRPr="00CF6D94">
        <w:rPr>
          <w:rFonts w:cs="Arial"/>
          <w:color w:val="1D1D1D"/>
        </w:rPr>
        <w:t xml:space="preserve">und soll im Vereinsregister des Amtsgerichtes </w:t>
      </w:r>
      <w:r w:rsidR="00CF6D94">
        <w:rPr>
          <w:rFonts w:cs="Arial"/>
          <w:color w:val="1D1D1D"/>
        </w:rPr>
        <w:t>Aachen</w:t>
      </w:r>
      <w:r w:rsidRPr="00CF6D94">
        <w:rPr>
          <w:rFonts w:cs="Arial"/>
          <w:color w:val="1D1D1D"/>
        </w:rPr>
        <w:t xml:space="preserve"> eingetragen werden. Nach der Eintragung wird der Zusatz "e.V." geführt.</w:t>
      </w:r>
    </w:p>
    <w:p w14:paraId="4F49BECA" w14:textId="77777777" w:rsidR="00CF6D94" w:rsidRDefault="00CF6D94" w:rsidP="00AE781E">
      <w:pPr>
        <w:widowControl w:val="0"/>
        <w:tabs>
          <w:tab w:val="left" w:pos="220"/>
          <w:tab w:val="left" w:pos="720"/>
        </w:tabs>
        <w:autoSpaceDE w:val="0"/>
        <w:autoSpaceDN w:val="0"/>
        <w:adjustRightInd w:val="0"/>
        <w:spacing w:after="0"/>
        <w:jc w:val="both"/>
        <w:rPr>
          <w:rFonts w:cs="Arial"/>
          <w:color w:val="1D1D1D"/>
        </w:rPr>
      </w:pPr>
    </w:p>
    <w:p w14:paraId="5B292A04" w14:textId="77777777" w:rsidR="00CF6D94" w:rsidRDefault="002875B3" w:rsidP="00AE781E">
      <w:pPr>
        <w:pStyle w:val="Listenabsatz"/>
        <w:widowControl w:val="0"/>
        <w:numPr>
          <w:ilvl w:val="0"/>
          <w:numId w:val="14"/>
        </w:numPr>
        <w:tabs>
          <w:tab w:val="left" w:pos="220"/>
          <w:tab w:val="left" w:pos="720"/>
        </w:tabs>
        <w:autoSpaceDE w:val="0"/>
        <w:autoSpaceDN w:val="0"/>
        <w:adjustRightInd w:val="0"/>
        <w:spacing w:after="0"/>
        <w:jc w:val="both"/>
        <w:rPr>
          <w:rFonts w:cs="Arial"/>
          <w:color w:val="1D1D1D"/>
        </w:rPr>
      </w:pPr>
      <w:r w:rsidRPr="00CF6D94">
        <w:rPr>
          <w:rFonts w:cs="Arial"/>
          <w:color w:val="1D1D1D"/>
        </w:rPr>
        <w:t xml:space="preserve">Geschäftsjahr ist das </w:t>
      </w:r>
      <w:r w:rsidR="006217C8">
        <w:rPr>
          <w:rFonts w:cs="Arial"/>
          <w:color w:val="1D1D1D"/>
        </w:rPr>
        <w:t>Kalenderjahr</w:t>
      </w:r>
      <w:r w:rsidR="00CF6D94">
        <w:rPr>
          <w:rFonts w:cs="Arial"/>
          <w:color w:val="1D1D1D"/>
        </w:rPr>
        <w:t>.</w:t>
      </w:r>
    </w:p>
    <w:p w14:paraId="553DC51A" w14:textId="77777777" w:rsidR="00CF6D94" w:rsidRPr="00CF6D94" w:rsidRDefault="00CF6D94" w:rsidP="00AE781E">
      <w:pPr>
        <w:widowControl w:val="0"/>
        <w:tabs>
          <w:tab w:val="left" w:pos="220"/>
          <w:tab w:val="left" w:pos="720"/>
        </w:tabs>
        <w:autoSpaceDE w:val="0"/>
        <w:autoSpaceDN w:val="0"/>
        <w:adjustRightInd w:val="0"/>
        <w:spacing w:after="0"/>
        <w:jc w:val="both"/>
        <w:rPr>
          <w:rFonts w:cs="Arial"/>
          <w:color w:val="1D1D1D"/>
        </w:rPr>
      </w:pPr>
    </w:p>
    <w:p w14:paraId="3DBF54A1" w14:textId="77777777" w:rsidR="00CF6D94" w:rsidRDefault="00CF6D94" w:rsidP="00AE781E">
      <w:pPr>
        <w:widowControl w:val="0"/>
        <w:autoSpaceDE w:val="0"/>
        <w:autoSpaceDN w:val="0"/>
        <w:adjustRightInd w:val="0"/>
        <w:spacing w:after="0"/>
        <w:jc w:val="both"/>
        <w:rPr>
          <w:rFonts w:cs="Arial"/>
          <w:color w:val="1D1D1D"/>
        </w:rPr>
      </w:pPr>
    </w:p>
    <w:p w14:paraId="701E8AB0" w14:textId="77777777" w:rsidR="00CF6D94" w:rsidRDefault="00CF6D94" w:rsidP="006217C8">
      <w:pPr>
        <w:widowControl w:val="0"/>
        <w:autoSpaceDE w:val="0"/>
        <w:autoSpaceDN w:val="0"/>
        <w:adjustRightInd w:val="0"/>
        <w:spacing w:after="0"/>
        <w:jc w:val="center"/>
        <w:rPr>
          <w:rFonts w:cs="Arial"/>
          <w:b/>
          <w:color w:val="1D1D1D"/>
        </w:rPr>
      </w:pPr>
      <w:r>
        <w:rPr>
          <w:rFonts w:cs="Arial"/>
          <w:b/>
          <w:color w:val="1D1D1D"/>
        </w:rPr>
        <w:t>§ 2</w:t>
      </w:r>
    </w:p>
    <w:p w14:paraId="5EBB78D9" w14:textId="77777777" w:rsidR="002875B3" w:rsidRPr="00CF6D94" w:rsidRDefault="002875B3" w:rsidP="006217C8">
      <w:pPr>
        <w:widowControl w:val="0"/>
        <w:autoSpaceDE w:val="0"/>
        <w:autoSpaceDN w:val="0"/>
        <w:adjustRightInd w:val="0"/>
        <w:spacing w:after="0"/>
        <w:jc w:val="center"/>
        <w:rPr>
          <w:rFonts w:cs="Arial"/>
          <w:b/>
          <w:color w:val="1D1D1D"/>
          <w:u w:val="single"/>
        </w:rPr>
      </w:pPr>
      <w:r w:rsidRPr="00CF6D94">
        <w:rPr>
          <w:rFonts w:cs="Arial"/>
          <w:b/>
          <w:color w:val="1D1D1D"/>
          <w:u w:val="single"/>
        </w:rPr>
        <w:t>Zweck des Vereins</w:t>
      </w:r>
    </w:p>
    <w:p w14:paraId="591800DC" w14:textId="77777777" w:rsidR="00CF6D94" w:rsidRPr="00CF6D94" w:rsidRDefault="00CF6D94" w:rsidP="00AE781E">
      <w:pPr>
        <w:widowControl w:val="0"/>
        <w:autoSpaceDE w:val="0"/>
        <w:autoSpaceDN w:val="0"/>
        <w:adjustRightInd w:val="0"/>
        <w:spacing w:after="0"/>
        <w:jc w:val="both"/>
        <w:rPr>
          <w:rFonts w:cs="Arial"/>
          <w:b/>
          <w:color w:val="1D1D1D"/>
        </w:rPr>
      </w:pPr>
    </w:p>
    <w:p w14:paraId="08E5E492" w14:textId="3AFF30B5" w:rsidR="002875B3" w:rsidRPr="00AE781E" w:rsidRDefault="002875B3" w:rsidP="00AE781E">
      <w:pPr>
        <w:pStyle w:val="Listenabsatz"/>
        <w:widowControl w:val="0"/>
        <w:numPr>
          <w:ilvl w:val="0"/>
          <w:numId w:val="16"/>
        </w:numPr>
        <w:tabs>
          <w:tab w:val="left" w:pos="220"/>
          <w:tab w:val="left" w:pos="720"/>
        </w:tabs>
        <w:autoSpaceDE w:val="0"/>
        <w:autoSpaceDN w:val="0"/>
        <w:adjustRightInd w:val="0"/>
        <w:spacing w:after="0"/>
        <w:jc w:val="both"/>
        <w:rPr>
          <w:rFonts w:cs="Arial"/>
          <w:color w:val="1D1D1D"/>
        </w:rPr>
      </w:pPr>
      <w:r w:rsidRPr="00AE781E">
        <w:rPr>
          <w:rFonts w:cs="Arial"/>
          <w:color w:val="1D1D1D"/>
        </w:rPr>
        <w:t>Zweck des Vereins ist die Förderung und Unterstützung der Bildung, Erziehung und Persönlichkeitsentfaltung der Kinder der Kindertagesstätte "</w:t>
      </w:r>
      <w:r w:rsidR="00AE781E" w:rsidRPr="00AE781E">
        <w:rPr>
          <w:rFonts w:cs="Arial"/>
          <w:color w:val="1D1D1D"/>
        </w:rPr>
        <w:t>Gut Kullen I</w:t>
      </w:r>
      <w:r w:rsidRPr="00AE781E">
        <w:rPr>
          <w:rFonts w:cs="Arial"/>
          <w:color w:val="1D1D1D"/>
        </w:rPr>
        <w:t xml:space="preserve">" in </w:t>
      </w:r>
      <w:r w:rsidR="00AE781E" w:rsidRPr="00AE781E">
        <w:rPr>
          <w:rFonts w:cs="Arial"/>
          <w:color w:val="1D1D1D"/>
        </w:rPr>
        <w:t>Aachen</w:t>
      </w:r>
      <w:r w:rsidRPr="00AE781E">
        <w:rPr>
          <w:rFonts w:cs="Arial"/>
          <w:color w:val="1D1D1D"/>
        </w:rPr>
        <w:t>. Soweit Mittel vom Träger de</w:t>
      </w:r>
      <w:r w:rsidR="007461C6">
        <w:rPr>
          <w:rFonts w:cs="Arial"/>
          <w:color w:val="1D1D1D"/>
        </w:rPr>
        <w:t xml:space="preserve">r Einrichtung nicht ausreichen, </w:t>
      </w:r>
      <w:r w:rsidRPr="00AE781E">
        <w:rPr>
          <w:rFonts w:cs="Arial"/>
          <w:color w:val="1D1D1D"/>
        </w:rPr>
        <w:t>setzt sich der Förderverein für die Ergänzung und Verbesserung der Räumlichkeiten und Einrichtungen der Kindertagesstätte sowie für die Förderung von kulturellen, künstlerischen, sprachlichen, musischen und sportlichen Aktivitäten ein.</w:t>
      </w:r>
    </w:p>
    <w:p w14:paraId="767E770C" w14:textId="77777777" w:rsidR="00AE781E" w:rsidRDefault="00AE781E" w:rsidP="00AE781E">
      <w:pPr>
        <w:widowControl w:val="0"/>
        <w:tabs>
          <w:tab w:val="left" w:pos="220"/>
          <w:tab w:val="left" w:pos="720"/>
        </w:tabs>
        <w:autoSpaceDE w:val="0"/>
        <w:autoSpaceDN w:val="0"/>
        <w:adjustRightInd w:val="0"/>
        <w:spacing w:after="0"/>
        <w:jc w:val="both"/>
        <w:rPr>
          <w:rFonts w:cs="Arial"/>
          <w:color w:val="1D1D1D"/>
        </w:rPr>
      </w:pPr>
    </w:p>
    <w:p w14:paraId="52164F4D" w14:textId="2DE6079C" w:rsidR="00AE781E" w:rsidRDefault="002875B3" w:rsidP="00AE781E">
      <w:pPr>
        <w:pStyle w:val="Listenabsatz"/>
        <w:widowControl w:val="0"/>
        <w:numPr>
          <w:ilvl w:val="0"/>
          <w:numId w:val="16"/>
        </w:numPr>
        <w:tabs>
          <w:tab w:val="left" w:pos="220"/>
          <w:tab w:val="left" w:pos="720"/>
        </w:tabs>
        <w:autoSpaceDE w:val="0"/>
        <w:autoSpaceDN w:val="0"/>
        <w:adjustRightInd w:val="0"/>
        <w:spacing w:after="0"/>
        <w:jc w:val="both"/>
        <w:rPr>
          <w:rFonts w:cs="Arial"/>
          <w:color w:val="1D1D1D"/>
        </w:rPr>
      </w:pPr>
      <w:r w:rsidRPr="00AE781E">
        <w:rPr>
          <w:rFonts w:cs="Arial"/>
          <w:color w:val="1D1D1D"/>
        </w:rPr>
        <w:t>Der Verein strebt eine enge Zusammenarbeit aller an der erzieherischen Arbeit beteiligten Personen an. Hierzu gehören die Erzieher/-innen, die Leitung der Kindertagesstätte, die Eltern, der Elternbeirat sowie der Träger der Kindertagesstätte.</w:t>
      </w:r>
    </w:p>
    <w:p w14:paraId="6CBEBC38" w14:textId="77777777" w:rsidR="007A1764" w:rsidRPr="007A1764" w:rsidRDefault="007A1764" w:rsidP="007A1764">
      <w:pPr>
        <w:widowControl w:val="0"/>
        <w:tabs>
          <w:tab w:val="left" w:pos="220"/>
          <w:tab w:val="left" w:pos="720"/>
        </w:tabs>
        <w:autoSpaceDE w:val="0"/>
        <w:autoSpaceDN w:val="0"/>
        <w:adjustRightInd w:val="0"/>
        <w:spacing w:after="0"/>
        <w:jc w:val="both"/>
        <w:rPr>
          <w:rFonts w:cs="Arial"/>
          <w:color w:val="1D1D1D"/>
        </w:rPr>
      </w:pPr>
    </w:p>
    <w:p w14:paraId="3CED2D97" w14:textId="77777777" w:rsidR="00AE781E" w:rsidRDefault="002875B3" w:rsidP="00AE781E">
      <w:pPr>
        <w:pStyle w:val="Listenabsatz"/>
        <w:widowControl w:val="0"/>
        <w:numPr>
          <w:ilvl w:val="0"/>
          <w:numId w:val="16"/>
        </w:numPr>
        <w:tabs>
          <w:tab w:val="left" w:pos="220"/>
          <w:tab w:val="left" w:pos="720"/>
        </w:tabs>
        <w:autoSpaceDE w:val="0"/>
        <w:autoSpaceDN w:val="0"/>
        <w:adjustRightInd w:val="0"/>
        <w:spacing w:after="0"/>
        <w:jc w:val="both"/>
        <w:rPr>
          <w:rFonts w:cs="Arial"/>
          <w:color w:val="1D1D1D"/>
        </w:rPr>
      </w:pPr>
      <w:r w:rsidRPr="00AE781E">
        <w:rPr>
          <w:rFonts w:cs="Arial"/>
          <w:color w:val="1D1D1D"/>
        </w:rPr>
        <w:t>Der Satzungszweck wird verwirklicht insbesondere durch Sammlung von Geld- oder Sachmitteln, die der Kindertagesstätte zur Verfügung gestellt werden zur</w:t>
      </w:r>
    </w:p>
    <w:p w14:paraId="71FAD3EB" w14:textId="77777777" w:rsidR="00AE781E" w:rsidRPr="00AE781E" w:rsidRDefault="00AE781E" w:rsidP="00AE781E">
      <w:pPr>
        <w:widowControl w:val="0"/>
        <w:tabs>
          <w:tab w:val="left" w:pos="220"/>
          <w:tab w:val="left" w:pos="720"/>
        </w:tabs>
        <w:autoSpaceDE w:val="0"/>
        <w:autoSpaceDN w:val="0"/>
        <w:adjustRightInd w:val="0"/>
        <w:spacing w:after="0"/>
        <w:jc w:val="both"/>
        <w:rPr>
          <w:rFonts w:cs="Arial"/>
          <w:color w:val="1D1D1D"/>
        </w:rPr>
      </w:pPr>
    </w:p>
    <w:p w14:paraId="3EA0C4F3" w14:textId="77777777" w:rsidR="00AE781E" w:rsidRPr="00AE781E" w:rsidRDefault="00AE781E" w:rsidP="006217C8">
      <w:pPr>
        <w:pStyle w:val="Listenabsatz"/>
        <w:widowControl w:val="0"/>
        <w:numPr>
          <w:ilvl w:val="0"/>
          <w:numId w:val="18"/>
        </w:numPr>
        <w:tabs>
          <w:tab w:val="left" w:pos="220"/>
          <w:tab w:val="left" w:pos="720"/>
        </w:tabs>
        <w:autoSpaceDE w:val="0"/>
        <w:autoSpaceDN w:val="0"/>
        <w:adjustRightInd w:val="0"/>
        <w:spacing w:after="0"/>
        <w:jc w:val="both"/>
        <w:rPr>
          <w:rFonts w:cs="Arial"/>
          <w:color w:val="1D1D1D"/>
        </w:rPr>
      </w:pPr>
      <w:r w:rsidRPr="00AE781E">
        <w:rPr>
          <w:rFonts w:cs="Arial"/>
          <w:color w:val="1D1D1D"/>
        </w:rPr>
        <w:t>Anschaffung von Spielgeräten oder Materialien,</w:t>
      </w:r>
    </w:p>
    <w:p w14:paraId="38B06B61" w14:textId="77777777" w:rsidR="00AE781E" w:rsidRDefault="00AE781E" w:rsidP="006217C8">
      <w:pPr>
        <w:pStyle w:val="Listenabsatz"/>
        <w:widowControl w:val="0"/>
        <w:numPr>
          <w:ilvl w:val="0"/>
          <w:numId w:val="18"/>
        </w:numPr>
        <w:tabs>
          <w:tab w:val="left" w:pos="220"/>
          <w:tab w:val="left" w:pos="720"/>
        </w:tabs>
        <w:autoSpaceDE w:val="0"/>
        <w:autoSpaceDN w:val="0"/>
        <w:adjustRightInd w:val="0"/>
        <w:spacing w:after="0"/>
        <w:jc w:val="both"/>
        <w:rPr>
          <w:rFonts w:cs="Arial"/>
          <w:color w:val="1D1D1D"/>
        </w:rPr>
      </w:pPr>
      <w:r w:rsidRPr="00AE781E">
        <w:rPr>
          <w:rFonts w:cs="Arial"/>
          <w:color w:val="1D1D1D"/>
        </w:rPr>
        <w:t>Ermöglichung der Öffentlichkeitsarbeit zur Steigerung der Anerkennung des Kindergartens,</w:t>
      </w:r>
    </w:p>
    <w:p w14:paraId="63143E8E" w14:textId="77777777" w:rsidR="00AE781E" w:rsidRDefault="00AE781E" w:rsidP="006217C8">
      <w:pPr>
        <w:pStyle w:val="Listenabsatz"/>
        <w:widowControl w:val="0"/>
        <w:numPr>
          <w:ilvl w:val="0"/>
          <w:numId w:val="18"/>
        </w:numPr>
        <w:tabs>
          <w:tab w:val="left" w:pos="220"/>
          <w:tab w:val="left" w:pos="720"/>
        </w:tabs>
        <w:autoSpaceDE w:val="0"/>
        <w:autoSpaceDN w:val="0"/>
        <w:adjustRightInd w:val="0"/>
        <w:spacing w:after="0"/>
        <w:jc w:val="both"/>
        <w:rPr>
          <w:rFonts w:cs="Arial"/>
          <w:color w:val="1D1D1D"/>
        </w:rPr>
      </w:pPr>
      <w:r w:rsidRPr="00AE781E">
        <w:rPr>
          <w:rFonts w:cs="Arial"/>
          <w:color w:val="1D1D1D"/>
        </w:rPr>
        <w:t>Unterstützung der pädagogischen Arbeit,</w:t>
      </w:r>
    </w:p>
    <w:p w14:paraId="0783C1B8" w14:textId="18C046FB" w:rsidR="00AE781E" w:rsidRPr="007461C6" w:rsidRDefault="00AE781E" w:rsidP="007461C6">
      <w:pPr>
        <w:pStyle w:val="Listenabsatz"/>
        <w:widowControl w:val="0"/>
        <w:numPr>
          <w:ilvl w:val="0"/>
          <w:numId w:val="18"/>
        </w:numPr>
        <w:tabs>
          <w:tab w:val="left" w:pos="220"/>
          <w:tab w:val="left" w:pos="720"/>
        </w:tabs>
        <w:autoSpaceDE w:val="0"/>
        <w:autoSpaceDN w:val="0"/>
        <w:adjustRightInd w:val="0"/>
        <w:spacing w:after="0"/>
        <w:jc w:val="both"/>
        <w:rPr>
          <w:rFonts w:cs="Arial"/>
          <w:color w:val="1D1D1D"/>
        </w:rPr>
      </w:pPr>
      <w:r w:rsidRPr="00AE781E">
        <w:rPr>
          <w:rFonts w:cs="Arial"/>
          <w:color w:val="1D1D1D"/>
        </w:rPr>
        <w:t>Verbesserung der Räumlichkeiten und Einrichtungen.</w:t>
      </w:r>
    </w:p>
    <w:p w14:paraId="64AB6C75" w14:textId="77777777" w:rsidR="00AE781E" w:rsidRDefault="00AE781E" w:rsidP="00AE781E">
      <w:pPr>
        <w:widowControl w:val="0"/>
        <w:tabs>
          <w:tab w:val="left" w:pos="220"/>
          <w:tab w:val="left" w:pos="720"/>
        </w:tabs>
        <w:autoSpaceDE w:val="0"/>
        <w:autoSpaceDN w:val="0"/>
        <w:adjustRightInd w:val="0"/>
        <w:spacing w:after="0"/>
        <w:jc w:val="both"/>
        <w:rPr>
          <w:rFonts w:cs="Arial"/>
          <w:color w:val="1D1D1D"/>
        </w:rPr>
      </w:pPr>
    </w:p>
    <w:p w14:paraId="1F6CC2AF" w14:textId="77777777" w:rsidR="002875B3" w:rsidRPr="00AE781E" w:rsidRDefault="002875B3" w:rsidP="00AE781E">
      <w:pPr>
        <w:pStyle w:val="Listenabsatz"/>
        <w:widowControl w:val="0"/>
        <w:numPr>
          <w:ilvl w:val="0"/>
          <w:numId w:val="16"/>
        </w:numPr>
        <w:tabs>
          <w:tab w:val="left" w:pos="220"/>
          <w:tab w:val="left" w:pos="720"/>
        </w:tabs>
        <w:autoSpaceDE w:val="0"/>
        <w:autoSpaceDN w:val="0"/>
        <w:adjustRightInd w:val="0"/>
        <w:spacing w:after="0"/>
        <w:jc w:val="both"/>
        <w:rPr>
          <w:rFonts w:cs="Arial"/>
          <w:color w:val="1D1D1D"/>
        </w:rPr>
      </w:pPr>
      <w:r w:rsidRPr="00AE781E">
        <w:rPr>
          <w:rFonts w:cs="Arial"/>
          <w:color w:val="1D1D1D"/>
        </w:rPr>
        <w:t xml:space="preserve">Der Verein verfolgt ausschließlich und unmittelbar gemeinnützige Zwecke im Sinne des Abschnitts "Steuerbegünstigte Zwecke" der Abgabenordnung. Der Verein ist selbstlos tätig. Er verfolgt nicht in erster Linie eigenwirtschaftliche </w:t>
      </w:r>
      <w:r w:rsidRPr="00AE781E">
        <w:rPr>
          <w:rFonts w:cs="Arial"/>
          <w:color w:val="1D1D1D"/>
        </w:rPr>
        <w:lastRenderedPageBreak/>
        <w:t>Zwecke. Mittel des Vereins dürfen nur für die satzungsmäßigen Zwecke verwendet werden. Die</w:t>
      </w:r>
      <w:r w:rsidR="00AE781E" w:rsidRPr="00AE781E">
        <w:rPr>
          <w:rFonts w:cs="Arial"/>
          <w:color w:val="1D1D1D"/>
        </w:rPr>
        <w:t xml:space="preserve"> </w:t>
      </w:r>
      <w:r w:rsidRPr="00AE781E">
        <w:rPr>
          <w:rFonts w:cs="Arial"/>
          <w:color w:val="1D1D1D"/>
        </w:rPr>
        <w:t>Mitglieder erhalten keine Zuwendungen aus Mit</w:t>
      </w:r>
      <w:r w:rsidR="00AE781E" w:rsidRPr="00AE781E">
        <w:rPr>
          <w:rFonts w:cs="Arial"/>
          <w:color w:val="1D1D1D"/>
        </w:rPr>
        <w:t xml:space="preserve">teln des Vereins. Es darf keine </w:t>
      </w:r>
      <w:r w:rsidRPr="00AE781E">
        <w:rPr>
          <w:rFonts w:cs="Arial"/>
          <w:color w:val="1D1D1D"/>
        </w:rPr>
        <w:t>Person durch Ausgaben, die dem Zweck der Körp</w:t>
      </w:r>
      <w:r w:rsidR="00AE781E" w:rsidRPr="00AE781E">
        <w:rPr>
          <w:rFonts w:cs="Arial"/>
          <w:color w:val="1D1D1D"/>
        </w:rPr>
        <w:t xml:space="preserve">erschaft fremd sind, oder durch </w:t>
      </w:r>
      <w:r w:rsidRPr="00AE781E">
        <w:rPr>
          <w:rFonts w:cs="Arial"/>
          <w:color w:val="1D1D1D"/>
        </w:rPr>
        <w:t>unverhältnismäßig hohe Vergütungen begü</w:t>
      </w:r>
      <w:r w:rsidR="00AE781E" w:rsidRPr="00AE781E">
        <w:rPr>
          <w:rFonts w:cs="Arial"/>
          <w:color w:val="1D1D1D"/>
        </w:rPr>
        <w:t xml:space="preserve">nstigt werden. Alle Inhaber von </w:t>
      </w:r>
      <w:r w:rsidRPr="00AE781E">
        <w:rPr>
          <w:rFonts w:cs="Arial"/>
          <w:color w:val="1D1D1D"/>
        </w:rPr>
        <w:t>Vereinsämtern sind ehrenamtlich tätig.</w:t>
      </w:r>
    </w:p>
    <w:p w14:paraId="2A7588EB" w14:textId="77777777" w:rsidR="00AE781E" w:rsidRDefault="00AE781E" w:rsidP="00AE781E">
      <w:pPr>
        <w:widowControl w:val="0"/>
        <w:tabs>
          <w:tab w:val="left" w:pos="220"/>
          <w:tab w:val="left" w:pos="720"/>
        </w:tabs>
        <w:autoSpaceDE w:val="0"/>
        <w:autoSpaceDN w:val="0"/>
        <w:adjustRightInd w:val="0"/>
        <w:spacing w:after="0"/>
        <w:jc w:val="both"/>
        <w:rPr>
          <w:rFonts w:cs="Arial"/>
          <w:color w:val="1D1D1D"/>
        </w:rPr>
      </w:pPr>
    </w:p>
    <w:p w14:paraId="7A1274F0" w14:textId="77777777" w:rsidR="00AE781E" w:rsidRPr="002875B3" w:rsidRDefault="00AE781E" w:rsidP="00AE781E">
      <w:pPr>
        <w:widowControl w:val="0"/>
        <w:tabs>
          <w:tab w:val="left" w:pos="220"/>
          <w:tab w:val="left" w:pos="720"/>
        </w:tabs>
        <w:autoSpaceDE w:val="0"/>
        <w:autoSpaceDN w:val="0"/>
        <w:adjustRightInd w:val="0"/>
        <w:spacing w:after="0"/>
        <w:jc w:val="both"/>
        <w:rPr>
          <w:rFonts w:cs="Arial"/>
          <w:color w:val="1D1D1D"/>
        </w:rPr>
      </w:pPr>
    </w:p>
    <w:p w14:paraId="311D05A9" w14:textId="77777777" w:rsidR="006217C8" w:rsidRDefault="006217C8" w:rsidP="006217C8">
      <w:pPr>
        <w:widowControl w:val="0"/>
        <w:autoSpaceDE w:val="0"/>
        <w:autoSpaceDN w:val="0"/>
        <w:adjustRightInd w:val="0"/>
        <w:spacing w:after="0"/>
        <w:jc w:val="center"/>
        <w:rPr>
          <w:rFonts w:cs="Arial"/>
          <w:b/>
          <w:color w:val="1D1D1D"/>
        </w:rPr>
      </w:pPr>
      <w:r>
        <w:rPr>
          <w:rFonts w:cs="Arial"/>
          <w:b/>
          <w:color w:val="1D1D1D"/>
        </w:rPr>
        <w:t>§ 3</w:t>
      </w:r>
    </w:p>
    <w:p w14:paraId="416F0294" w14:textId="77777777" w:rsidR="002875B3" w:rsidRPr="006217C8" w:rsidRDefault="002875B3" w:rsidP="006217C8">
      <w:pPr>
        <w:widowControl w:val="0"/>
        <w:autoSpaceDE w:val="0"/>
        <w:autoSpaceDN w:val="0"/>
        <w:adjustRightInd w:val="0"/>
        <w:spacing w:after="0"/>
        <w:jc w:val="center"/>
        <w:rPr>
          <w:rFonts w:cs="Arial"/>
          <w:b/>
          <w:color w:val="1D1D1D"/>
          <w:u w:val="single"/>
        </w:rPr>
      </w:pPr>
      <w:r w:rsidRPr="006217C8">
        <w:rPr>
          <w:rFonts w:cs="Arial"/>
          <w:b/>
          <w:color w:val="1D1D1D"/>
          <w:u w:val="single"/>
        </w:rPr>
        <w:t>Mittel des Vereins</w:t>
      </w:r>
    </w:p>
    <w:p w14:paraId="5AC2CDF7" w14:textId="77777777" w:rsidR="006217C8" w:rsidRPr="006217C8" w:rsidRDefault="006217C8" w:rsidP="006217C8">
      <w:pPr>
        <w:widowControl w:val="0"/>
        <w:autoSpaceDE w:val="0"/>
        <w:autoSpaceDN w:val="0"/>
        <w:adjustRightInd w:val="0"/>
        <w:spacing w:after="0"/>
        <w:rPr>
          <w:rFonts w:cs="Arial"/>
          <w:b/>
          <w:color w:val="1D1D1D"/>
        </w:rPr>
      </w:pPr>
    </w:p>
    <w:p w14:paraId="7E6473A3" w14:textId="77777777" w:rsidR="002875B3" w:rsidRDefault="002875B3" w:rsidP="006217C8">
      <w:pPr>
        <w:pStyle w:val="Listenabsatz"/>
        <w:widowControl w:val="0"/>
        <w:numPr>
          <w:ilvl w:val="0"/>
          <w:numId w:val="20"/>
        </w:numPr>
        <w:tabs>
          <w:tab w:val="left" w:pos="220"/>
          <w:tab w:val="left" w:pos="720"/>
        </w:tabs>
        <w:autoSpaceDE w:val="0"/>
        <w:autoSpaceDN w:val="0"/>
        <w:adjustRightInd w:val="0"/>
        <w:spacing w:after="0"/>
        <w:jc w:val="both"/>
        <w:rPr>
          <w:rFonts w:cs="Arial"/>
          <w:color w:val="1D1D1D"/>
        </w:rPr>
      </w:pPr>
      <w:r w:rsidRPr="006217C8">
        <w:rPr>
          <w:rFonts w:cs="Arial"/>
          <w:color w:val="1D1D1D"/>
        </w:rPr>
        <w:t>Die benötigten Mittel erwirkt der Verein durch:</w:t>
      </w:r>
    </w:p>
    <w:p w14:paraId="6EB53E88" w14:textId="77777777" w:rsidR="006217C8" w:rsidRPr="006217C8" w:rsidRDefault="006217C8" w:rsidP="006217C8">
      <w:pPr>
        <w:widowControl w:val="0"/>
        <w:tabs>
          <w:tab w:val="left" w:pos="220"/>
          <w:tab w:val="left" w:pos="720"/>
        </w:tabs>
        <w:autoSpaceDE w:val="0"/>
        <w:autoSpaceDN w:val="0"/>
        <w:adjustRightInd w:val="0"/>
        <w:spacing w:after="0"/>
        <w:jc w:val="both"/>
        <w:rPr>
          <w:rFonts w:cs="Arial"/>
          <w:color w:val="1D1D1D"/>
        </w:rPr>
      </w:pPr>
    </w:p>
    <w:p w14:paraId="3A2CCD3C" w14:textId="77777777" w:rsidR="002875B3" w:rsidRPr="006217C8" w:rsidRDefault="002875B3" w:rsidP="006217C8">
      <w:pPr>
        <w:pStyle w:val="Listenabsatz"/>
        <w:widowControl w:val="0"/>
        <w:numPr>
          <w:ilvl w:val="0"/>
          <w:numId w:val="19"/>
        </w:numPr>
        <w:tabs>
          <w:tab w:val="left" w:pos="940"/>
          <w:tab w:val="left" w:pos="1440"/>
        </w:tabs>
        <w:autoSpaceDE w:val="0"/>
        <w:autoSpaceDN w:val="0"/>
        <w:adjustRightInd w:val="0"/>
        <w:spacing w:after="0"/>
        <w:jc w:val="both"/>
        <w:rPr>
          <w:rFonts w:cs="Arial"/>
          <w:color w:val="1D1D1D"/>
        </w:rPr>
      </w:pPr>
      <w:r w:rsidRPr="006217C8">
        <w:rPr>
          <w:rFonts w:cs="Arial"/>
          <w:color w:val="1D1D1D"/>
        </w:rPr>
        <w:t>Mitgliedsbeiträge,</w:t>
      </w:r>
    </w:p>
    <w:p w14:paraId="63CA4AF1" w14:textId="77777777" w:rsidR="002875B3" w:rsidRPr="006217C8" w:rsidRDefault="002875B3" w:rsidP="006217C8">
      <w:pPr>
        <w:pStyle w:val="Listenabsatz"/>
        <w:widowControl w:val="0"/>
        <w:numPr>
          <w:ilvl w:val="0"/>
          <w:numId w:val="19"/>
        </w:numPr>
        <w:tabs>
          <w:tab w:val="left" w:pos="940"/>
          <w:tab w:val="left" w:pos="1440"/>
        </w:tabs>
        <w:autoSpaceDE w:val="0"/>
        <w:autoSpaceDN w:val="0"/>
        <w:adjustRightInd w:val="0"/>
        <w:spacing w:after="0"/>
        <w:jc w:val="both"/>
        <w:rPr>
          <w:rFonts w:cs="Arial"/>
          <w:color w:val="1D1D1D"/>
        </w:rPr>
      </w:pPr>
      <w:r w:rsidRPr="006217C8">
        <w:rPr>
          <w:rFonts w:cs="Arial"/>
          <w:color w:val="1D1D1D"/>
        </w:rPr>
        <w:t>Veranstaltungen,</w:t>
      </w:r>
    </w:p>
    <w:p w14:paraId="62A9D8B7" w14:textId="77777777" w:rsidR="002875B3" w:rsidRPr="006217C8" w:rsidRDefault="002875B3" w:rsidP="006217C8">
      <w:pPr>
        <w:pStyle w:val="Listenabsatz"/>
        <w:widowControl w:val="0"/>
        <w:numPr>
          <w:ilvl w:val="0"/>
          <w:numId w:val="19"/>
        </w:numPr>
        <w:tabs>
          <w:tab w:val="left" w:pos="940"/>
          <w:tab w:val="left" w:pos="1440"/>
        </w:tabs>
        <w:autoSpaceDE w:val="0"/>
        <w:autoSpaceDN w:val="0"/>
        <w:adjustRightInd w:val="0"/>
        <w:spacing w:after="0"/>
        <w:jc w:val="both"/>
        <w:rPr>
          <w:rFonts w:cs="Arial"/>
          <w:color w:val="1D1D1D"/>
        </w:rPr>
      </w:pPr>
      <w:r w:rsidRPr="006217C8">
        <w:rPr>
          <w:rFonts w:cs="Arial"/>
          <w:color w:val="1D1D1D"/>
        </w:rPr>
        <w:t>Spenden jeglicher Art,</w:t>
      </w:r>
    </w:p>
    <w:p w14:paraId="28EBC42A" w14:textId="77777777" w:rsidR="002875B3" w:rsidRPr="006217C8" w:rsidRDefault="002875B3" w:rsidP="006217C8">
      <w:pPr>
        <w:pStyle w:val="Listenabsatz"/>
        <w:widowControl w:val="0"/>
        <w:numPr>
          <w:ilvl w:val="0"/>
          <w:numId w:val="19"/>
        </w:numPr>
        <w:tabs>
          <w:tab w:val="left" w:pos="940"/>
          <w:tab w:val="left" w:pos="1440"/>
        </w:tabs>
        <w:autoSpaceDE w:val="0"/>
        <w:autoSpaceDN w:val="0"/>
        <w:adjustRightInd w:val="0"/>
        <w:spacing w:after="0"/>
        <w:jc w:val="both"/>
        <w:rPr>
          <w:rFonts w:cs="Arial"/>
          <w:color w:val="1D1D1D"/>
        </w:rPr>
      </w:pPr>
      <w:r w:rsidRPr="006217C8">
        <w:rPr>
          <w:rFonts w:cs="Arial"/>
          <w:color w:val="1D1D1D"/>
        </w:rPr>
        <w:t>sonstigen Zuwendungen und Einnahmen.</w:t>
      </w:r>
    </w:p>
    <w:p w14:paraId="77D1575F" w14:textId="77777777" w:rsidR="006217C8" w:rsidRPr="002875B3" w:rsidRDefault="006217C8" w:rsidP="006217C8">
      <w:pPr>
        <w:widowControl w:val="0"/>
        <w:tabs>
          <w:tab w:val="left" w:pos="940"/>
          <w:tab w:val="left" w:pos="1440"/>
        </w:tabs>
        <w:autoSpaceDE w:val="0"/>
        <w:autoSpaceDN w:val="0"/>
        <w:adjustRightInd w:val="0"/>
        <w:spacing w:after="0"/>
        <w:jc w:val="both"/>
        <w:rPr>
          <w:rFonts w:cs="Arial"/>
          <w:color w:val="1D1D1D"/>
        </w:rPr>
      </w:pPr>
    </w:p>
    <w:p w14:paraId="3511C8BB" w14:textId="77777777" w:rsidR="002875B3" w:rsidRPr="006217C8" w:rsidRDefault="002875B3" w:rsidP="006217C8">
      <w:pPr>
        <w:pStyle w:val="Listenabsatz"/>
        <w:widowControl w:val="0"/>
        <w:numPr>
          <w:ilvl w:val="0"/>
          <w:numId w:val="20"/>
        </w:numPr>
        <w:tabs>
          <w:tab w:val="left" w:pos="220"/>
          <w:tab w:val="left" w:pos="720"/>
        </w:tabs>
        <w:autoSpaceDE w:val="0"/>
        <w:autoSpaceDN w:val="0"/>
        <w:adjustRightInd w:val="0"/>
        <w:spacing w:after="0"/>
        <w:jc w:val="both"/>
        <w:rPr>
          <w:rFonts w:cs="Arial"/>
          <w:color w:val="1D1D1D"/>
        </w:rPr>
      </w:pPr>
      <w:r w:rsidRPr="006217C8">
        <w:rPr>
          <w:rFonts w:cs="Arial"/>
          <w:color w:val="1D1D1D"/>
        </w:rPr>
        <w:t>Von den Mitgliedern werden Beiträge erhoben. Die Höhe und die Zahlungsweise des Mitgliedsbeitrages werden von der Mitgliederversammlung festgelegt und in der Beitrags- und Finanzordnung des Vereins festgehalten.</w:t>
      </w:r>
    </w:p>
    <w:p w14:paraId="064E7319" w14:textId="77777777" w:rsidR="006217C8" w:rsidRDefault="006217C8" w:rsidP="00AE781E">
      <w:pPr>
        <w:widowControl w:val="0"/>
        <w:autoSpaceDE w:val="0"/>
        <w:autoSpaceDN w:val="0"/>
        <w:adjustRightInd w:val="0"/>
        <w:spacing w:after="0"/>
        <w:jc w:val="both"/>
        <w:rPr>
          <w:rFonts w:cs="Arial"/>
          <w:color w:val="1D1D1D"/>
        </w:rPr>
      </w:pPr>
    </w:p>
    <w:p w14:paraId="0AA22C4D" w14:textId="77777777" w:rsidR="006217C8" w:rsidRDefault="006217C8" w:rsidP="00AE781E">
      <w:pPr>
        <w:widowControl w:val="0"/>
        <w:autoSpaceDE w:val="0"/>
        <w:autoSpaceDN w:val="0"/>
        <w:adjustRightInd w:val="0"/>
        <w:spacing w:after="0"/>
        <w:jc w:val="both"/>
        <w:rPr>
          <w:rFonts w:cs="Arial"/>
          <w:color w:val="1D1D1D"/>
        </w:rPr>
      </w:pPr>
    </w:p>
    <w:p w14:paraId="0A8A2B84" w14:textId="77777777" w:rsidR="006217C8" w:rsidRDefault="002875B3" w:rsidP="006217C8">
      <w:pPr>
        <w:widowControl w:val="0"/>
        <w:autoSpaceDE w:val="0"/>
        <w:autoSpaceDN w:val="0"/>
        <w:adjustRightInd w:val="0"/>
        <w:spacing w:after="0"/>
        <w:jc w:val="center"/>
        <w:rPr>
          <w:rFonts w:cs="Arial"/>
          <w:b/>
          <w:color w:val="1D1D1D"/>
        </w:rPr>
      </w:pPr>
      <w:r w:rsidRPr="006217C8">
        <w:rPr>
          <w:rFonts w:cs="Arial"/>
          <w:b/>
          <w:color w:val="1D1D1D"/>
        </w:rPr>
        <w:t xml:space="preserve">§ 4 </w:t>
      </w:r>
    </w:p>
    <w:p w14:paraId="71B41A80" w14:textId="77777777" w:rsidR="002875B3" w:rsidRPr="006217C8" w:rsidRDefault="002875B3" w:rsidP="006217C8">
      <w:pPr>
        <w:widowControl w:val="0"/>
        <w:autoSpaceDE w:val="0"/>
        <w:autoSpaceDN w:val="0"/>
        <w:adjustRightInd w:val="0"/>
        <w:spacing w:after="0"/>
        <w:jc w:val="center"/>
        <w:rPr>
          <w:rFonts w:cs="Arial"/>
          <w:b/>
          <w:color w:val="1D1D1D"/>
          <w:u w:val="single"/>
        </w:rPr>
      </w:pPr>
      <w:r w:rsidRPr="006217C8">
        <w:rPr>
          <w:rFonts w:cs="Arial"/>
          <w:b/>
          <w:color w:val="1D1D1D"/>
          <w:u w:val="single"/>
        </w:rPr>
        <w:t>Mitgliedschaft (Aufnahme, Kündigung, Ausschluss)</w:t>
      </w:r>
    </w:p>
    <w:p w14:paraId="25699F81" w14:textId="77777777" w:rsidR="006217C8" w:rsidRPr="006217C8" w:rsidRDefault="006217C8" w:rsidP="006217C8">
      <w:pPr>
        <w:widowControl w:val="0"/>
        <w:autoSpaceDE w:val="0"/>
        <w:autoSpaceDN w:val="0"/>
        <w:adjustRightInd w:val="0"/>
        <w:spacing w:after="0"/>
        <w:jc w:val="center"/>
        <w:rPr>
          <w:rFonts w:cs="Arial"/>
          <w:b/>
          <w:color w:val="1D1D1D"/>
        </w:rPr>
      </w:pPr>
    </w:p>
    <w:p w14:paraId="6018ED34" w14:textId="77777777" w:rsidR="006217C8" w:rsidRPr="006217C8" w:rsidRDefault="002875B3" w:rsidP="006217C8">
      <w:pPr>
        <w:pStyle w:val="Listenabsatz"/>
        <w:widowControl w:val="0"/>
        <w:numPr>
          <w:ilvl w:val="0"/>
          <w:numId w:val="22"/>
        </w:numPr>
        <w:tabs>
          <w:tab w:val="left" w:pos="220"/>
          <w:tab w:val="left" w:pos="720"/>
        </w:tabs>
        <w:autoSpaceDE w:val="0"/>
        <w:autoSpaceDN w:val="0"/>
        <w:adjustRightInd w:val="0"/>
        <w:spacing w:after="0"/>
        <w:jc w:val="both"/>
        <w:rPr>
          <w:rFonts w:cs="Arial"/>
          <w:color w:val="1D1D1D"/>
        </w:rPr>
      </w:pPr>
      <w:r w:rsidRPr="006217C8">
        <w:rPr>
          <w:rFonts w:cs="Arial"/>
          <w:color w:val="1D1D1D"/>
        </w:rPr>
        <w:t>Mitglied des Vereins kann jede vollgeschäftsfähige natürliche Person und jede juristische Person werden.</w:t>
      </w:r>
    </w:p>
    <w:p w14:paraId="3750DFD3" w14:textId="77777777" w:rsidR="006217C8" w:rsidRDefault="006217C8" w:rsidP="006217C8">
      <w:pPr>
        <w:widowControl w:val="0"/>
        <w:tabs>
          <w:tab w:val="left" w:pos="220"/>
          <w:tab w:val="left" w:pos="720"/>
        </w:tabs>
        <w:autoSpaceDE w:val="0"/>
        <w:autoSpaceDN w:val="0"/>
        <w:adjustRightInd w:val="0"/>
        <w:spacing w:after="0"/>
        <w:jc w:val="both"/>
        <w:rPr>
          <w:rFonts w:cs="Arial"/>
          <w:color w:val="1D1D1D"/>
        </w:rPr>
      </w:pPr>
    </w:p>
    <w:p w14:paraId="34A765C3" w14:textId="77777777" w:rsidR="002875B3" w:rsidRPr="006217C8" w:rsidRDefault="002875B3" w:rsidP="006217C8">
      <w:pPr>
        <w:pStyle w:val="Listenabsatz"/>
        <w:widowControl w:val="0"/>
        <w:numPr>
          <w:ilvl w:val="0"/>
          <w:numId w:val="22"/>
        </w:numPr>
        <w:tabs>
          <w:tab w:val="left" w:pos="220"/>
          <w:tab w:val="left" w:pos="720"/>
        </w:tabs>
        <w:autoSpaceDE w:val="0"/>
        <w:autoSpaceDN w:val="0"/>
        <w:adjustRightInd w:val="0"/>
        <w:spacing w:after="0"/>
        <w:jc w:val="both"/>
        <w:rPr>
          <w:rFonts w:cs="Arial"/>
          <w:color w:val="1D1D1D"/>
        </w:rPr>
      </w:pPr>
      <w:r w:rsidRPr="006217C8">
        <w:rPr>
          <w:rFonts w:cs="Arial"/>
          <w:color w:val="1D1D1D"/>
        </w:rPr>
        <w:t>Der Verein besteht aus aktiven Mitgliedern und Fördermitgliedern. Aktive Mitglieder besitzen das aktive und passive Wahlrecht sowie das Antrags-, Stimm- und Rederecht auf Mitgliedsversammlungen. Fördermitglieder besitzen das Rede- und Antragsrecht auf Mitgliedsversammlungen, jedoch kein Stimm- oder Wahlrecht (weder aktiv noch passiv). Ein Wechsel von einer aktiven Mitgliedschaft zu einer Fördermitgliedschaft und umgekehrt ist möglich. Der Wechsel gilt ab dem folgenden Geschäftsjahr.</w:t>
      </w:r>
    </w:p>
    <w:p w14:paraId="14F7C7F4" w14:textId="77777777" w:rsidR="006217C8" w:rsidRDefault="006217C8" w:rsidP="006217C8">
      <w:pPr>
        <w:widowControl w:val="0"/>
        <w:tabs>
          <w:tab w:val="left" w:pos="220"/>
          <w:tab w:val="left" w:pos="720"/>
        </w:tabs>
        <w:autoSpaceDE w:val="0"/>
        <w:autoSpaceDN w:val="0"/>
        <w:adjustRightInd w:val="0"/>
        <w:spacing w:after="0"/>
        <w:jc w:val="both"/>
        <w:rPr>
          <w:rFonts w:cs="Arial"/>
          <w:color w:val="1D1D1D"/>
        </w:rPr>
      </w:pPr>
    </w:p>
    <w:p w14:paraId="00BE9484" w14:textId="77777777" w:rsidR="002875B3" w:rsidRPr="006217C8" w:rsidRDefault="002875B3" w:rsidP="006217C8">
      <w:pPr>
        <w:pStyle w:val="Listenabsatz"/>
        <w:widowControl w:val="0"/>
        <w:numPr>
          <w:ilvl w:val="0"/>
          <w:numId w:val="22"/>
        </w:numPr>
        <w:tabs>
          <w:tab w:val="left" w:pos="220"/>
          <w:tab w:val="left" w:pos="720"/>
        </w:tabs>
        <w:autoSpaceDE w:val="0"/>
        <w:autoSpaceDN w:val="0"/>
        <w:adjustRightInd w:val="0"/>
        <w:spacing w:after="0"/>
        <w:jc w:val="both"/>
        <w:rPr>
          <w:rFonts w:cs="Arial"/>
          <w:color w:val="1D1D1D"/>
        </w:rPr>
      </w:pPr>
      <w:r w:rsidRPr="006217C8">
        <w:rPr>
          <w:rFonts w:cs="Arial"/>
          <w:color w:val="1D1D1D"/>
        </w:rPr>
        <w:t>Die Mitgliedschaft wird durch schriftlichen Antrag und erstmalige Zahlung des Mitgliedsbeitrags erworben. Dieser Antrag soll bei natürlichen Personen den Vor- und Nachnamen, das Geburtsdatum, den Beruf und die Anschrift des Antragstellers enthalten. Bei juristischen Personen ist dem Antrag ein Registerauszug vorzulegen. Soweit vorhanden, soll im Antrag die E-Mail-Adresse Angegeben werden.</w:t>
      </w:r>
    </w:p>
    <w:p w14:paraId="2A543A43" w14:textId="77777777" w:rsidR="006217C8" w:rsidRDefault="006217C8" w:rsidP="006217C8">
      <w:pPr>
        <w:widowControl w:val="0"/>
        <w:tabs>
          <w:tab w:val="left" w:pos="220"/>
          <w:tab w:val="left" w:pos="720"/>
        </w:tabs>
        <w:autoSpaceDE w:val="0"/>
        <w:autoSpaceDN w:val="0"/>
        <w:adjustRightInd w:val="0"/>
        <w:spacing w:after="0"/>
        <w:jc w:val="both"/>
        <w:rPr>
          <w:rFonts w:cs="Arial"/>
          <w:color w:val="1D1D1D"/>
        </w:rPr>
      </w:pPr>
    </w:p>
    <w:p w14:paraId="7C4BD98E" w14:textId="77777777" w:rsidR="002875B3" w:rsidRPr="006217C8" w:rsidRDefault="002875B3" w:rsidP="006217C8">
      <w:pPr>
        <w:pStyle w:val="Listenabsatz"/>
        <w:widowControl w:val="0"/>
        <w:numPr>
          <w:ilvl w:val="0"/>
          <w:numId w:val="22"/>
        </w:numPr>
        <w:tabs>
          <w:tab w:val="left" w:pos="220"/>
          <w:tab w:val="left" w:pos="720"/>
        </w:tabs>
        <w:autoSpaceDE w:val="0"/>
        <w:autoSpaceDN w:val="0"/>
        <w:adjustRightInd w:val="0"/>
        <w:spacing w:after="0"/>
        <w:jc w:val="both"/>
        <w:rPr>
          <w:rFonts w:cs="Arial"/>
          <w:color w:val="1D1D1D"/>
        </w:rPr>
      </w:pPr>
      <w:r w:rsidRPr="006217C8">
        <w:rPr>
          <w:rFonts w:cs="Arial"/>
          <w:color w:val="1D1D1D"/>
        </w:rPr>
        <w:t>Änderungen der unter Nr. 3 aufgeführten Angaben, sind dem Vorstand unverzüglich und unaufgefordert in Schriftform (Brief oder E-Mail) mitzuteilen.</w:t>
      </w:r>
    </w:p>
    <w:p w14:paraId="04E6114A" w14:textId="77777777" w:rsidR="006217C8" w:rsidRDefault="006217C8" w:rsidP="006217C8">
      <w:pPr>
        <w:widowControl w:val="0"/>
        <w:tabs>
          <w:tab w:val="left" w:pos="220"/>
          <w:tab w:val="left" w:pos="720"/>
        </w:tabs>
        <w:autoSpaceDE w:val="0"/>
        <w:autoSpaceDN w:val="0"/>
        <w:adjustRightInd w:val="0"/>
        <w:spacing w:after="0"/>
        <w:jc w:val="both"/>
        <w:rPr>
          <w:rFonts w:cs="Arial"/>
          <w:color w:val="1D1D1D"/>
        </w:rPr>
      </w:pPr>
    </w:p>
    <w:p w14:paraId="093206F3" w14:textId="77777777" w:rsidR="002875B3" w:rsidRPr="006217C8" w:rsidRDefault="002875B3" w:rsidP="006217C8">
      <w:pPr>
        <w:pStyle w:val="Listenabsatz"/>
        <w:widowControl w:val="0"/>
        <w:numPr>
          <w:ilvl w:val="0"/>
          <w:numId w:val="22"/>
        </w:numPr>
        <w:tabs>
          <w:tab w:val="left" w:pos="220"/>
          <w:tab w:val="left" w:pos="720"/>
        </w:tabs>
        <w:autoSpaceDE w:val="0"/>
        <w:autoSpaceDN w:val="0"/>
        <w:adjustRightInd w:val="0"/>
        <w:spacing w:after="0"/>
        <w:jc w:val="both"/>
        <w:rPr>
          <w:rFonts w:cs="Arial"/>
          <w:color w:val="1D1D1D"/>
        </w:rPr>
      </w:pPr>
      <w:r w:rsidRPr="006217C8">
        <w:rPr>
          <w:rFonts w:cs="Arial"/>
          <w:color w:val="1D1D1D"/>
        </w:rPr>
        <w:t>Ein Anspruch auf Aufnahme in den Verein besteht nicht.</w:t>
      </w:r>
    </w:p>
    <w:p w14:paraId="5F413B31" w14:textId="77777777" w:rsidR="006217C8" w:rsidRDefault="006217C8" w:rsidP="006217C8">
      <w:pPr>
        <w:widowControl w:val="0"/>
        <w:tabs>
          <w:tab w:val="left" w:pos="220"/>
          <w:tab w:val="left" w:pos="720"/>
        </w:tabs>
        <w:autoSpaceDE w:val="0"/>
        <w:autoSpaceDN w:val="0"/>
        <w:adjustRightInd w:val="0"/>
        <w:spacing w:after="0"/>
        <w:jc w:val="both"/>
        <w:rPr>
          <w:rFonts w:cs="Arial"/>
          <w:color w:val="1D1D1D"/>
        </w:rPr>
      </w:pPr>
    </w:p>
    <w:p w14:paraId="370F7B6A" w14:textId="77777777" w:rsidR="007461C6" w:rsidRDefault="006217C8" w:rsidP="006217C8">
      <w:pPr>
        <w:pStyle w:val="Listenabsatz"/>
        <w:widowControl w:val="0"/>
        <w:numPr>
          <w:ilvl w:val="0"/>
          <w:numId w:val="22"/>
        </w:numPr>
        <w:tabs>
          <w:tab w:val="left" w:pos="220"/>
          <w:tab w:val="left" w:pos="720"/>
        </w:tabs>
        <w:autoSpaceDE w:val="0"/>
        <w:autoSpaceDN w:val="0"/>
        <w:adjustRightInd w:val="0"/>
        <w:spacing w:after="0"/>
        <w:jc w:val="both"/>
        <w:rPr>
          <w:rFonts w:cs="Arial"/>
          <w:color w:val="1D1D1D"/>
        </w:rPr>
      </w:pPr>
      <w:r w:rsidRPr="006217C8">
        <w:rPr>
          <w:rFonts w:cs="Arial"/>
          <w:color w:val="1D1D1D"/>
        </w:rPr>
        <w:t>Üb</w:t>
      </w:r>
      <w:r w:rsidR="002875B3" w:rsidRPr="006217C8">
        <w:rPr>
          <w:rFonts w:cs="Arial"/>
          <w:color w:val="1D1D1D"/>
        </w:rPr>
        <w:t>er den Antrag entscheidet der Vorstand.</w:t>
      </w:r>
    </w:p>
    <w:p w14:paraId="25E4CCF4" w14:textId="77777777" w:rsidR="007461C6" w:rsidRPr="007461C6" w:rsidRDefault="007461C6" w:rsidP="007461C6">
      <w:pPr>
        <w:widowControl w:val="0"/>
        <w:tabs>
          <w:tab w:val="left" w:pos="220"/>
          <w:tab w:val="left" w:pos="720"/>
        </w:tabs>
        <w:autoSpaceDE w:val="0"/>
        <w:autoSpaceDN w:val="0"/>
        <w:adjustRightInd w:val="0"/>
        <w:spacing w:after="0"/>
        <w:jc w:val="both"/>
        <w:rPr>
          <w:rFonts w:cs="Arial"/>
          <w:color w:val="1D1D1D"/>
        </w:rPr>
      </w:pPr>
    </w:p>
    <w:p w14:paraId="58D4418F" w14:textId="67FE67E6" w:rsidR="002875B3" w:rsidRPr="007461C6" w:rsidRDefault="002875B3" w:rsidP="006217C8">
      <w:pPr>
        <w:pStyle w:val="Listenabsatz"/>
        <w:widowControl w:val="0"/>
        <w:numPr>
          <w:ilvl w:val="0"/>
          <w:numId w:val="22"/>
        </w:numPr>
        <w:tabs>
          <w:tab w:val="left" w:pos="220"/>
          <w:tab w:val="left" w:pos="720"/>
        </w:tabs>
        <w:autoSpaceDE w:val="0"/>
        <w:autoSpaceDN w:val="0"/>
        <w:adjustRightInd w:val="0"/>
        <w:spacing w:after="0"/>
        <w:jc w:val="both"/>
        <w:rPr>
          <w:rFonts w:cs="Arial"/>
          <w:color w:val="1D1D1D"/>
        </w:rPr>
      </w:pPr>
      <w:r w:rsidRPr="007461C6">
        <w:rPr>
          <w:rFonts w:cs="Arial"/>
          <w:color w:val="1D1D1D"/>
        </w:rPr>
        <w:t>Jedem Mitglied ist auf Verlangen eine Kopie der Satzung und der Beitrags- und Finanzordnung auszuhändigen.</w:t>
      </w:r>
    </w:p>
    <w:p w14:paraId="61E3E1CA" w14:textId="77777777" w:rsidR="006217C8" w:rsidRPr="002875B3" w:rsidRDefault="006217C8" w:rsidP="006217C8">
      <w:pPr>
        <w:widowControl w:val="0"/>
        <w:tabs>
          <w:tab w:val="left" w:pos="220"/>
          <w:tab w:val="left" w:pos="720"/>
        </w:tabs>
        <w:autoSpaceDE w:val="0"/>
        <w:autoSpaceDN w:val="0"/>
        <w:adjustRightInd w:val="0"/>
        <w:spacing w:after="0"/>
        <w:jc w:val="both"/>
        <w:rPr>
          <w:rFonts w:cs="Arial"/>
          <w:color w:val="1D1D1D"/>
        </w:rPr>
      </w:pPr>
    </w:p>
    <w:p w14:paraId="7E59F039" w14:textId="77777777" w:rsidR="006217C8" w:rsidRPr="006217C8" w:rsidRDefault="006217C8" w:rsidP="006217C8">
      <w:pPr>
        <w:widowControl w:val="0"/>
        <w:autoSpaceDE w:val="0"/>
        <w:autoSpaceDN w:val="0"/>
        <w:adjustRightInd w:val="0"/>
        <w:spacing w:after="0"/>
        <w:jc w:val="center"/>
        <w:rPr>
          <w:rFonts w:cs="Arial"/>
          <w:b/>
          <w:color w:val="1D1D1D"/>
        </w:rPr>
      </w:pPr>
      <w:r w:rsidRPr="006217C8">
        <w:rPr>
          <w:rFonts w:cs="Arial"/>
          <w:b/>
          <w:color w:val="1D1D1D"/>
        </w:rPr>
        <w:t>§ 5</w:t>
      </w:r>
    </w:p>
    <w:p w14:paraId="5B61C5D9" w14:textId="77777777" w:rsidR="002875B3" w:rsidRPr="006217C8" w:rsidRDefault="002875B3" w:rsidP="006217C8">
      <w:pPr>
        <w:widowControl w:val="0"/>
        <w:autoSpaceDE w:val="0"/>
        <w:autoSpaceDN w:val="0"/>
        <w:adjustRightInd w:val="0"/>
        <w:spacing w:after="0"/>
        <w:jc w:val="center"/>
        <w:rPr>
          <w:rFonts w:cs="Arial"/>
          <w:b/>
          <w:color w:val="1D1D1D"/>
          <w:u w:val="single"/>
        </w:rPr>
      </w:pPr>
      <w:r w:rsidRPr="006217C8">
        <w:rPr>
          <w:rFonts w:cs="Arial"/>
          <w:b/>
          <w:color w:val="1D1D1D"/>
          <w:u w:val="single"/>
        </w:rPr>
        <w:t>Beendigung der Mitgliedschaft</w:t>
      </w:r>
    </w:p>
    <w:p w14:paraId="50EFFB82" w14:textId="77777777" w:rsidR="006217C8" w:rsidRDefault="006217C8" w:rsidP="006217C8">
      <w:pPr>
        <w:widowControl w:val="0"/>
        <w:tabs>
          <w:tab w:val="left" w:pos="220"/>
          <w:tab w:val="left" w:pos="720"/>
        </w:tabs>
        <w:autoSpaceDE w:val="0"/>
        <w:autoSpaceDN w:val="0"/>
        <w:adjustRightInd w:val="0"/>
        <w:spacing w:after="0"/>
        <w:jc w:val="both"/>
        <w:rPr>
          <w:rFonts w:cs="Arial"/>
          <w:color w:val="1D1D1D"/>
        </w:rPr>
      </w:pPr>
    </w:p>
    <w:p w14:paraId="219096BA" w14:textId="77777777" w:rsidR="002875B3" w:rsidRDefault="002875B3" w:rsidP="006217C8">
      <w:pPr>
        <w:pStyle w:val="Listenabsatz"/>
        <w:widowControl w:val="0"/>
        <w:numPr>
          <w:ilvl w:val="0"/>
          <w:numId w:val="24"/>
        </w:numPr>
        <w:tabs>
          <w:tab w:val="left" w:pos="220"/>
          <w:tab w:val="left" w:pos="720"/>
        </w:tabs>
        <w:autoSpaceDE w:val="0"/>
        <w:autoSpaceDN w:val="0"/>
        <w:adjustRightInd w:val="0"/>
        <w:spacing w:after="0"/>
        <w:jc w:val="both"/>
        <w:rPr>
          <w:rFonts w:cs="Arial"/>
          <w:color w:val="1D1D1D"/>
        </w:rPr>
      </w:pPr>
      <w:r w:rsidRPr="006217C8">
        <w:rPr>
          <w:rFonts w:cs="Arial"/>
          <w:color w:val="1D1D1D"/>
        </w:rPr>
        <w:t>Die Mitgliedschaft endet durch:</w:t>
      </w:r>
    </w:p>
    <w:p w14:paraId="42F311A5" w14:textId="77777777" w:rsidR="006217C8" w:rsidRPr="006217C8" w:rsidRDefault="006217C8" w:rsidP="006217C8">
      <w:pPr>
        <w:pStyle w:val="Listenabsatz"/>
        <w:widowControl w:val="0"/>
        <w:tabs>
          <w:tab w:val="left" w:pos="220"/>
          <w:tab w:val="left" w:pos="720"/>
        </w:tabs>
        <w:autoSpaceDE w:val="0"/>
        <w:autoSpaceDN w:val="0"/>
        <w:adjustRightInd w:val="0"/>
        <w:spacing w:after="0"/>
        <w:jc w:val="both"/>
        <w:rPr>
          <w:rFonts w:cs="Arial"/>
          <w:color w:val="1D1D1D"/>
        </w:rPr>
      </w:pPr>
    </w:p>
    <w:p w14:paraId="01F8CA00" w14:textId="77777777" w:rsidR="002875B3" w:rsidRPr="006217C8" w:rsidRDefault="002875B3" w:rsidP="006217C8">
      <w:pPr>
        <w:pStyle w:val="Listenabsatz"/>
        <w:widowControl w:val="0"/>
        <w:numPr>
          <w:ilvl w:val="0"/>
          <w:numId w:val="23"/>
        </w:numPr>
        <w:tabs>
          <w:tab w:val="left" w:pos="940"/>
          <w:tab w:val="left" w:pos="1440"/>
        </w:tabs>
        <w:autoSpaceDE w:val="0"/>
        <w:autoSpaceDN w:val="0"/>
        <w:adjustRightInd w:val="0"/>
        <w:spacing w:after="0"/>
        <w:jc w:val="both"/>
        <w:rPr>
          <w:rFonts w:cs="Arial"/>
          <w:color w:val="1D1D1D"/>
        </w:rPr>
      </w:pPr>
      <w:r w:rsidRPr="006217C8">
        <w:rPr>
          <w:rFonts w:cs="Arial"/>
          <w:color w:val="1D1D1D"/>
        </w:rPr>
        <w:t>Austritt aus dem Verein</w:t>
      </w:r>
    </w:p>
    <w:p w14:paraId="406A1A6C" w14:textId="77777777" w:rsidR="002875B3" w:rsidRPr="006217C8" w:rsidRDefault="002875B3" w:rsidP="006217C8">
      <w:pPr>
        <w:pStyle w:val="Listenabsatz"/>
        <w:widowControl w:val="0"/>
        <w:numPr>
          <w:ilvl w:val="0"/>
          <w:numId w:val="23"/>
        </w:numPr>
        <w:tabs>
          <w:tab w:val="left" w:pos="940"/>
          <w:tab w:val="left" w:pos="1440"/>
        </w:tabs>
        <w:autoSpaceDE w:val="0"/>
        <w:autoSpaceDN w:val="0"/>
        <w:adjustRightInd w:val="0"/>
        <w:spacing w:after="0"/>
        <w:jc w:val="both"/>
        <w:rPr>
          <w:rFonts w:cs="Arial"/>
          <w:color w:val="1D1D1D"/>
        </w:rPr>
      </w:pPr>
      <w:r w:rsidRPr="006217C8">
        <w:rPr>
          <w:rFonts w:cs="Arial"/>
          <w:color w:val="1D1D1D"/>
        </w:rPr>
        <w:t>Ausschluss,</w:t>
      </w:r>
    </w:p>
    <w:p w14:paraId="41847276" w14:textId="77777777" w:rsidR="002875B3" w:rsidRDefault="002875B3" w:rsidP="006217C8">
      <w:pPr>
        <w:pStyle w:val="Listenabsatz"/>
        <w:widowControl w:val="0"/>
        <w:numPr>
          <w:ilvl w:val="0"/>
          <w:numId w:val="23"/>
        </w:numPr>
        <w:tabs>
          <w:tab w:val="left" w:pos="940"/>
          <w:tab w:val="left" w:pos="1440"/>
        </w:tabs>
        <w:autoSpaceDE w:val="0"/>
        <w:autoSpaceDN w:val="0"/>
        <w:adjustRightInd w:val="0"/>
        <w:spacing w:after="0"/>
        <w:jc w:val="both"/>
        <w:rPr>
          <w:rFonts w:cs="Arial"/>
          <w:color w:val="1D1D1D"/>
        </w:rPr>
      </w:pPr>
      <w:r w:rsidRPr="006217C8">
        <w:rPr>
          <w:rFonts w:cs="Arial"/>
          <w:color w:val="1D1D1D"/>
        </w:rPr>
        <w:t>Tod.</w:t>
      </w:r>
    </w:p>
    <w:p w14:paraId="1127DF74" w14:textId="77777777" w:rsidR="006217C8" w:rsidRPr="006217C8" w:rsidRDefault="006217C8" w:rsidP="006217C8">
      <w:pPr>
        <w:pStyle w:val="Listenabsatz"/>
        <w:widowControl w:val="0"/>
        <w:numPr>
          <w:ilvl w:val="0"/>
          <w:numId w:val="23"/>
        </w:numPr>
        <w:tabs>
          <w:tab w:val="left" w:pos="940"/>
          <w:tab w:val="left" w:pos="1440"/>
        </w:tabs>
        <w:autoSpaceDE w:val="0"/>
        <w:autoSpaceDN w:val="0"/>
        <w:adjustRightInd w:val="0"/>
        <w:spacing w:after="0"/>
        <w:jc w:val="both"/>
        <w:rPr>
          <w:rFonts w:cs="Arial"/>
          <w:color w:val="1D1D1D"/>
        </w:rPr>
      </w:pPr>
    </w:p>
    <w:p w14:paraId="41B41CAA" w14:textId="77777777" w:rsidR="006217C8" w:rsidRDefault="006217C8" w:rsidP="006217C8">
      <w:pPr>
        <w:widowControl w:val="0"/>
        <w:tabs>
          <w:tab w:val="left" w:pos="220"/>
          <w:tab w:val="left" w:pos="720"/>
        </w:tabs>
        <w:autoSpaceDE w:val="0"/>
        <w:autoSpaceDN w:val="0"/>
        <w:adjustRightInd w:val="0"/>
        <w:spacing w:after="0"/>
        <w:jc w:val="both"/>
        <w:rPr>
          <w:rFonts w:cs="Arial"/>
          <w:color w:val="1D1D1D"/>
        </w:rPr>
      </w:pPr>
    </w:p>
    <w:p w14:paraId="35BC7016" w14:textId="77777777" w:rsidR="002875B3" w:rsidRPr="006217C8" w:rsidRDefault="002875B3" w:rsidP="006217C8">
      <w:pPr>
        <w:pStyle w:val="Listenabsatz"/>
        <w:widowControl w:val="0"/>
        <w:numPr>
          <w:ilvl w:val="0"/>
          <w:numId w:val="24"/>
        </w:numPr>
        <w:tabs>
          <w:tab w:val="left" w:pos="220"/>
          <w:tab w:val="left" w:pos="720"/>
        </w:tabs>
        <w:autoSpaceDE w:val="0"/>
        <w:autoSpaceDN w:val="0"/>
        <w:adjustRightInd w:val="0"/>
        <w:spacing w:after="0"/>
        <w:jc w:val="both"/>
        <w:rPr>
          <w:rFonts w:cs="Arial"/>
          <w:color w:val="1D1D1D"/>
        </w:rPr>
      </w:pPr>
      <w:r w:rsidRPr="006217C8">
        <w:rPr>
          <w:rFonts w:cs="Arial"/>
          <w:color w:val="1D1D1D"/>
        </w:rPr>
        <w:t>Der Austritt erfolgt durch schriftliche Erklärung gegenüber dem Vorstand. Er ist nur zulässig zum Ende eines Geschäftsjahres unter Einhaltung einer dreimonatigen Kündigungsfrist.</w:t>
      </w:r>
    </w:p>
    <w:p w14:paraId="1924DD07" w14:textId="77777777" w:rsidR="006217C8" w:rsidRDefault="006217C8" w:rsidP="006217C8">
      <w:pPr>
        <w:widowControl w:val="0"/>
        <w:tabs>
          <w:tab w:val="left" w:pos="220"/>
          <w:tab w:val="left" w:pos="720"/>
        </w:tabs>
        <w:autoSpaceDE w:val="0"/>
        <w:autoSpaceDN w:val="0"/>
        <w:adjustRightInd w:val="0"/>
        <w:spacing w:after="0"/>
        <w:jc w:val="both"/>
        <w:rPr>
          <w:rFonts w:cs="Arial"/>
          <w:color w:val="1D1D1D"/>
        </w:rPr>
      </w:pPr>
    </w:p>
    <w:p w14:paraId="364011A3" w14:textId="77777777" w:rsidR="002875B3" w:rsidRPr="006217C8" w:rsidRDefault="002875B3" w:rsidP="006217C8">
      <w:pPr>
        <w:pStyle w:val="Listenabsatz"/>
        <w:widowControl w:val="0"/>
        <w:numPr>
          <w:ilvl w:val="0"/>
          <w:numId w:val="24"/>
        </w:numPr>
        <w:tabs>
          <w:tab w:val="left" w:pos="220"/>
          <w:tab w:val="left" w:pos="720"/>
        </w:tabs>
        <w:autoSpaceDE w:val="0"/>
        <w:autoSpaceDN w:val="0"/>
        <w:adjustRightInd w:val="0"/>
        <w:spacing w:after="0"/>
        <w:jc w:val="both"/>
        <w:rPr>
          <w:rFonts w:cs="Arial"/>
          <w:color w:val="1D1D1D"/>
        </w:rPr>
      </w:pPr>
      <w:r w:rsidRPr="006217C8">
        <w:rPr>
          <w:rFonts w:cs="Arial"/>
          <w:color w:val="1D1D1D"/>
        </w:rPr>
        <w:t>Der Ausschluss kann erfolgen:</w:t>
      </w:r>
    </w:p>
    <w:p w14:paraId="52F1679D" w14:textId="77777777" w:rsidR="006217C8" w:rsidRDefault="006217C8" w:rsidP="006217C8">
      <w:pPr>
        <w:widowControl w:val="0"/>
        <w:tabs>
          <w:tab w:val="left" w:pos="940"/>
          <w:tab w:val="left" w:pos="1440"/>
        </w:tabs>
        <w:autoSpaceDE w:val="0"/>
        <w:autoSpaceDN w:val="0"/>
        <w:adjustRightInd w:val="0"/>
        <w:spacing w:after="0"/>
        <w:jc w:val="both"/>
        <w:rPr>
          <w:rFonts w:cs="Arial"/>
          <w:color w:val="1D1D1D"/>
        </w:rPr>
      </w:pPr>
    </w:p>
    <w:p w14:paraId="1220E43B" w14:textId="77777777" w:rsidR="002875B3" w:rsidRPr="006217C8" w:rsidRDefault="002875B3" w:rsidP="006217C8">
      <w:pPr>
        <w:pStyle w:val="Listenabsatz"/>
        <w:widowControl w:val="0"/>
        <w:numPr>
          <w:ilvl w:val="0"/>
          <w:numId w:val="25"/>
        </w:numPr>
        <w:tabs>
          <w:tab w:val="left" w:pos="940"/>
          <w:tab w:val="left" w:pos="1440"/>
        </w:tabs>
        <w:autoSpaceDE w:val="0"/>
        <w:autoSpaceDN w:val="0"/>
        <w:adjustRightInd w:val="0"/>
        <w:spacing w:after="0"/>
        <w:jc w:val="both"/>
        <w:rPr>
          <w:rFonts w:cs="Arial"/>
          <w:color w:val="1D1D1D"/>
        </w:rPr>
      </w:pPr>
      <w:r w:rsidRPr="006217C8">
        <w:rPr>
          <w:rFonts w:cs="Arial"/>
          <w:color w:val="1D1D1D"/>
        </w:rPr>
        <w:t>wenn ein Mitglied trotz zweimaliger Mahnung mit der Zahlung des Beitrages im Rückstand ist,</w:t>
      </w:r>
    </w:p>
    <w:p w14:paraId="12E05805" w14:textId="77777777" w:rsidR="002875B3" w:rsidRPr="006217C8" w:rsidRDefault="002875B3" w:rsidP="006217C8">
      <w:pPr>
        <w:pStyle w:val="Listenabsatz"/>
        <w:widowControl w:val="0"/>
        <w:numPr>
          <w:ilvl w:val="0"/>
          <w:numId w:val="25"/>
        </w:numPr>
        <w:tabs>
          <w:tab w:val="left" w:pos="940"/>
          <w:tab w:val="left" w:pos="1440"/>
        </w:tabs>
        <w:autoSpaceDE w:val="0"/>
        <w:autoSpaceDN w:val="0"/>
        <w:adjustRightInd w:val="0"/>
        <w:spacing w:after="0"/>
        <w:jc w:val="both"/>
        <w:rPr>
          <w:rFonts w:cs="Arial"/>
          <w:color w:val="1D1D1D"/>
        </w:rPr>
      </w:pPr>
      <w:r w:rsidRPr="006217C8">
        <w:rPr>
          <w:rFonts w:cs="Arial"/>
          <w:color w:val="1D1D1D"/>
        </w:rPr>
        <w:t>wenn ein Mitglied den Bestrebungen und Zwecken des Vereins zuwiderhandelt.</w:t>
      </w:r>
    </w:p>
    <w:p w14:paraId="439D6E37" w14:textId="77777777" w:rsidR="006217C8" w:rsidRDefault="006217C8" w:rsidP="006217C8">
      <w:pPr>
        <w:widowControl w:val="0"/>
        <w:tabs>
          <w:tab w:val="left" w:pos="220"/>
          <w:tab w:val="left" w:pos="720"/>
        </w:tabs>
        <w:autoSpaceDE w:val="0"/>
        <w:autoSpaceDN w:val="0"/>
        <w:adjustRightInd w:val="0"/>
        <w:spacing w:after="0"/>
        <w:jc w:val="both"/>
        <w:rPr>
          <w:rFonts w:cs="Arial"/>
          <w:color w:val="1D1D1D"/>
        </w:rPr>
      </w:pPr>
    </w:p>
    <w:p w14:paraId="099A08E1" w14:textId="77777777" w:rsidR="002875B3" w:rsidRPr="006217C8" w:rsidRDefault="002875B3" w:rsidP="006217C8">
      <w:pPr>
        <w:pStyle w:val="Listenabsatz"/>
        <w:widowControl w:val="0"/>
        <w:numPr>
          <w:ilvl w:val="0"/>
          <w:numId w:val="24"/>
        </w:numPr>
        <w:tabs>
          <w:tab w:val="left" w:pos="220"/>
          <w:tab w:val="left" w:pos="720"/>
        </w:tabs>
        <w:autoSpaceDE w:val="0"/>
        <w:autoSpaceDN w:val="0"/>
        <w:adjustRightInd w:val="0"/>
        <w:spacing w:after="0"/>
        <w:jc w:val="both"/>
        <w:rPr>
          <w:rFonts w:cs="Arial"/>
          <w:color w:val="1D1D1D"/>
        </w:rPr>
      </w:pPr>
      <w:r w:rsidRPr="006217C8">
        <w:rPr>
          <w:rFonts w:cs="Arial"/>
          <w:color w:val="1D1D1D"/>
        </w:rPr>
        <w:t>Über den Ausschluss entscheidet der Vorstand. Der Ausschluss ist dem Mitglied schriftlich mitzuteilen.</w:t>
      </w:r>
    </w:p>
    <w:p w14:paraId="75534B7E" w14:textId="77777777" w:rsidR="006217C8" w:rsidRDefault="006217C8" w:rsidP="006217C8">
      <w:pPr>
        <w:widowControl w:val="0"/>
        <w:tabs>
          <w:tab w:val="left" w:pos="220"/>
          <w:tab w:val="left" w:pos="720"/>
        </w:tabs>
        <w:autoSpaceDE w:val="0"/>
        <w:autoSpaceDN w:val="0"/>
        <w:adjustRightInd w:val="0"/>
        <w:spacing w:after="0"/>
        <w:jc w:val="both"/>
        <w:rPr>
          <w:rFonts w:cs="Arial"/>
          <w:color w:val="1D1D1D"/>
        </w:rPr>
      </w:pPr>
    </w:p>
    <w:p w14:paraId="178423FA" w14:textId="77777777" w:rsidR="002875B3" w:rsidRPr="006217C8" w:rsidRDefault="002875B3" w:rsidP="006217C8">
      <w:pPr>
        <w:pStyle w:val="Listenabsatz"/>
        <w:widowControl w:val="0"/>
        <w:numPr>
          <w:ilvl w:val="0"/>
          <w:numId w:val="24"/>
        </w:numPr>
        <w:tabs>
          <w:tab w:val="left" w:pos="220"/>
          <w:tab w:val="left" w:pos="720"/>
        </w:tabs>
        <w:autoSpaceDE w:val="0"/>
        <w:autoSpaceDN w:val="0"/>
        <w:adjustRightInd w:val="0"/>
        <w:spacing w:after="0"/>
        <w:jc w:val="both"/>
        <w:rPr>
          <w:rFonts w:cs="Arial"/>
          <w:color w:val="1D1D1D"/>
        </w:rPr>
      </w:pPr>
      <w:r w:rsidRPr="006217C8">
        <w:rPr>
          <w:rFonts w:cs="Arial"/>
          <w:color w:val="1D1D1D"/>
        </w:rPr>
        <w:t>Rückzahlung geleisteter Beiträge ist ausgeschlossen. Mit dem Tage des Austritts oder Ausschlusses des Mitglieds erlöschen alle Rechte an das Vereinsvermögen.</w:t>
      </w:r>
    </w:p>
    <w:p w14:paraId="4364E365" w14:textId="77777777" w:rsidR="006217C8" w:rsidRDefault="006217C8" w:rsidP="00AE781E">
      <w:pPr>
        <w:widowControl w:val="0"/>
        <w:autoSpaceDE w:val="0"/>
        <w:autoSpaceDN w:val="0"/>
        <w:adjustRightInd w:val="0"/>
        <w:spacing w:after="0"/>
        <w:jc w:val="both"/>
        <w:rPr>
          <w:rFonts w:cs="Arial"/>
          <w:color w:val="1D1D1D"/>
        </w:rPr>
      </w:pPr>
    </w:p>
    <w:p w14:paraId="10746EAA" w14:textId="77777777" w:rsidR="006217C8" w:rsidRDefault="006217C8" w:rsidP="00AE781E">
      <w:pPr>
        <w:widowControl w:val="0"/>
        <w:autoSpaceDE w:val="0"/>
        <w:autoSpaceDN w:val="0"/>
        <w:adjustRightInd w:val="0"/>
        <w:spacing w:after="0"/>
        <w:jc w:val="both"/>
        <w:rPr>
          <w:rFonts w:cs="Arial"/>
          <w:color w:val="1D1D1D"/>
        </w:rPr>
      </w:pPr>
    </w:p>
    <w:p w14:paraId="5DC6227C" w14:textId="77777777" w:rsidR="006217C8" w:rsidRDefault="006217C8" w:rsidP="006217C8">
      <w:pPr>
        <w:widowControl w:val="0"/>
        <w:autoSpaceDE w:val="0"/>
        <w:autoSpaceDN w:val="0"/>
        <w:adjustRightInd w:val="0"/>
        <w:spacing w:after="0"/>
        <w:jc w:val="center"/>
        <w:rPr>
          <w:rFonts w:cs="Arial"/>
          <w:b/>
          <w:color w:val="1D1D1D"/>
        </w:rPr>
      </w:pPr>
      <w:r>
        <w:rPr>
          <w:rFonts w:cs="Arial"/>
          <w:b/>
          <w:color w:val="1D1D1D"/>
        </w:rPr>
        <w:t>§ 6</w:t>
      </w:r>
    </w:p>
    <w:p w14:paraId="1525C7C4" w14:textId="77777777" w:rsidR="002875B3" w:rsidRPr="006217C8" w:rsidRDefault="002875B3" w:rsidP="006217C8">
      <w:pPr>
        <w:widowControl w:val="0"/>
        <w:autoSpaceDE w:val="0"/>
        <w:autoSpaceDN w:val="0"/>
        <w:adjustRightInd w:val="0"/>
        <w:spacing w:after="0"/>
        <w:jc w:val="center"/>
        <w:rPr>
          <w:rFonts w:cs="Arial"/>
          <w:b/>
          <w:color w:val="1D1D1D"/>
          <w:u w:val="single"/>
        </w:rPr>
      </w:pPr>
      <w:r w:rsidRPr="006217C8">
        <w:rPr>
          <w:rFonts w:cs="Arial"/>
          <w:b/>
          <w:color w:val="1D1D1D"/>
          <w:u w:val="single"/>
        </w:rPr>
        <w:t>Organe des Vereins</w:t>
      </w:r>
    </w:p>
    <w:p w14:paraId="656D6013" w14:textId="77777777" w:rsidR="006217C8" w:rsidRPr="006217C8" w:rsidRDefault="006217C8" w:rsidP="006217C8">
      <w:pPr>
        <w:widowControl w:val="0"/>
        <w:autoSpaceDE w:val="0"/>
        <w:autoSpaceDN w:val="0"/>
        <w:adjustRightInd w:val="0"/>
        <w:spacing w:after="0"/>
        <w:jc w:val="center"/>
        <w:rPr>
          <w:rFonts w:cs="Arial"/>
          <w:b/>
          <w:color w:val="1D1D1D"/>
        </w:rPr>
      </w:pPr>
    </w:p>
    <w:p w14:paraId="300BA9BF" w14:textId="77777777" w:rsidR="002875B3" w:rsidRPr="00D939EB" w:rsidRDefault="002875B3" w:rsidP="00D939EB">
      <w:pPr>
        <w:pStyle w:val="Listenabsatz"/>
        <w:widowControl w:val="0"/>
        <w:numPr>
          <w:ilvl w:val="0"/>
          <w:numId w:val="28"/>
        </w:numPr>
        <w:autoSpaceDE w:val="0"/>
        <w:autoSpaceDN w:val="0"/>
        <w:adjustRightInd w:val="0"/>
        <w:spacing w:after="0"/>
        <w:jc w:val="both"/>
        <w:rPr>
          <w:rFonts w:cs="Arial"/>
          <w:color w:val="1D1D1D"/>
        </w:rPr>
      </w:pPr>
      <w:r w:rsidRPr="00D939EB">
        <w:rPr>
          <w:rFonts w:cs="Arial"/>
          <w:color w:val="1D1D1D"/>
        </w:rPr>
        <w:t>Organe des Vereins sind der Vorstand und die Mitgliederversammlung.</w:t>
      </w:r>
    </w:p>
    <w:p w14:paraId="4A7BCCFE" w14:textId="77777777" w:rsidR="00D939EB" w:rsidRDefault="00D939EB" w:rsidP="00AE781E">
      <w:pPr>
        <w:widowControl w:val="0"/>
        <w:autoSpaceDE w:val="0"/>
        <w:autoSpaceDN w:val="0"/>
        <w:adjustRightInd w:val="0"/>
        <w:spacing w:after="0"/>
        <w:jc w:val="both"/>
        <w:rPr>
          <w:rFonts w:cs="Arial"/>
          <w:color w:val="1D1D1D"/>
        </w:rPr>
      </w:pPr>
    </w:p>
    <w:p w14:paraId="0A74067E" w14:textId="77777777" w:rsidR="00D939EB" w:rsidRDefault="00D939EB" w:rsidP="00AE781E">
      <w:pPr>
        <w:widowControl w:val="0"/>
        <w:autoSpaceDE w:val="0"/>
        <w:autoSpaceDN w:val="0"/>
        <w:adjustRightInd w:val="0"/>
        <w:spacing w:after="0"/>
        <w:jc w:val="both"/>
        <w:rPr>
          <w:rFonts w:cs="Arial"/>
          <w:color w:val="1D1D1D"/>
        </w:rPr>
      </w:pPr>
    </w:p>
    <w:p w14:paraId="2029B790" w14:textId="77777777" w:rsidR="00D939EB" w:rsidRDefault="00D939EB" w:rsidP="00D939EB">
      <w:pPr>
        <w:widowControl w:val="0"/>
        <w:autoSpaceDE w:val="0"/>
        <w:autoSpaceDN w:val="0"/>
        <w:adjustRightInd w:val="0"/>
        <w:spacing w:after="0"/>
        <w:jc w:val="center"/>
        <w:rPr>
          <w:rFonts w:cs="Arial"/>
          <w:b/>
          <w:color w:val="1D1D1D"/>
        </w:rPr>
      </w:pPr>
      <w:r>
        <w:rPr>
          <w:rFonts w:cs="Arial"/>
          <w:b/>
          <w:color w:val="1D1D1D"/>
        </w:rPr>
        <w:t>§ 7</w:t>
      </w:r>
    </w:p>
    <w:p w14:paraId="7B73D418" w14:textId="77777777" w:rsidR="002875B3" w:rsidRPr="00D939EB" w:rsidRDefault="002875B3" w:rsidP="00D939EB">
      <w:pPr>
        <w:widowControl w:val="0"/>
        <w:autoSpaceDE w:val="0"/>
        <w:autoSpaceDN w:val="0"/>
        <w:adjustRightInd w:val="0"/>
        <w:spacing w:after="0"/>
        <w:jc w:val="center"/>
        <w:rPr>
          <w:rFonts w:cs="Arial"/>
          <w:b/>
          <w:color w:val="1D1D1D"/>
          <w:u w:val="single"/>
        </w:rPr>
      </w:pPr>
      <w:r w:rsidRPr="00D939EB">
        <w:rPr>
          <w:rFonts w:cs="Arial"/>
          <w:b/>
          <w:color w:val="1D1D1D"/>
          <w:u w:val="single"/>
        </w:rPr>
        <w:t>Mitgliederversammlung und ihre Zuständigkeit</w:t>
      </w:r>
    </w:p>
    <w:p w14:paraId="259C932F" w14:textId="77777777" w:rsidR="00D939EB" w:rsidRPr="002875B3" w:rsidRDefault="00D939EB" w:rsidP="00AE781E">
      <w:pPr>
        <w:widowControl w:val="0"/>
        <w:autoSpaceDE w:val="0"/>
        <w:autoSpaceDN w:val="0"/>
        <w:adjustRightInd w:val="0"/>
        <w:spacing w:after="0"/>
        <w:jc w:val="both"/>
        <w:rPr>
          <w:rFonts w:cs="Arial"/>
          <w:color w:val="1D1D1D"/>
        </w:rPr>
      </w:pPr>
    </w:p>
    <w:p w14:paraId="02C72C4C" w14:textId="77777777" w:rsidR="002875B3" w:rsidRPr="00D939EB" w:rsidRDefault="002875B3" w:rsidP="00D939EB">
      <w:pPr>
        <w:pStyle w:val="Listenabsatz"/>
        <w:widowControl w:val="0"/>
        <w:numPr>
          <w:ilvl w:val="0"/>
          <w:numId w:val="30"/>
        </w:numPr>
        <w:tabs>
          <w:tab w:val="left" w:pos="220"/>
          <w:tab w:val="left" w:pos="720"/>
        </w:tabs>
        <w:autoSpaceDE w:val="0"/>
        <w:autoSpaceDN w:val="0"/>
        <w:adjustRightInd w:val="0"/>
        <w:spacing w:after="0"/>
        <w:jc w:val="both"/>
        <w:rPr>
          <w:rFonts w:cs="Arial"/>
          <w:color w:val="1D1D1D"/>
        </w:rPr>
      </w:pPr>
      <w:r w:rsidRPr="00D939EB">
        <w:rPr>
          <w:rFonts w:cs="Arial"/>
          <w:color w:val="1D1D1D"/>
        </w:rPr>
        <w:t>Oberstes Organ des Vereins ist die Mitgliederversammlung.</w:t>
      </w:r>
    </w:p>
    <w:p w14:paraId="2DFB1842" w14:textId="77777777" w:rsidR="00D939EB" w:rsidRDefault="00D939EB" w:rsidP="00D939EB">
      <w:pPr>
        <w:widowControl w:val="0"/>
        <w:tabs>
          <w:tab w:val="left" w:pos="220"/>
          <w:tab w:val="left" w:pos="720"/>
        </w:tabs>
        <w:autoSpaceDE w:val="0"/>
        <w:autoSpaceDN w:val="0"/>
        <w:adjustRightInd w:val="0"/>
        <w:spacing w:after="0"/>
        <w:jc w:val="both"/>
        <w:rPr>
          <w:rFonts w:cs="Arial"/>
          <w:color w:val="1D1D1D"/>
        </w:rPr>
      </w:pPr>
    </w:p>
    <w:p w14:paraId="14DE5BBF" w14:textId="77777777" w:rsidR="002875B3" w:rsidRPr="00D939EB" w:rsidRDefault="002875B3" w:rsidP="00D939EB">
      <w:pPr>
        <w:pStyle w:val="Listenabsatz"/>
        <w:widowControl w:val="0"/>
        <w:numPr>
          <w:ilvl w:val="0"/>
          <w:numId w:val="30"/>
        </w:numPr>
        <w:tabs>
          <w:tab w:val="left" w:pos="220"/>
          <w:tab w:val="left" w:pos="720"/>
        </w:tabs>
        <w:autoSpaceDE w:val="0"/>
        <w:autoSpaceDN w:val="0"/>
        <w:adjustRightInd w:val="0"/>
        <w:spacing w:after="0"/>
        <w:jc w:val="both"/>
        <w:rPr>
          <w:rFonts w:cs="Arial"/>
          <w:color w:val="1D1D1D"/>
        </w:rPr>
      </w:pPr>
      <w:r w:rsidRPr="00D939EB">
        <w:rPr>
          <w:rFonts w:cs="Arial"/>
          <w:color w:val="1D1D1D"/>
        </w:rPr>
        <w:t>Der Mitgliederversammlung obliegt</w:t>
      </w:r>
    </w:p>
    <w:p w14:paraId="3172689B" w14:textId="77777777" w:rsidR="00D939EB" w:rsidRPr="002875B3" w:rsidRDefault="00D939EB" w:rsidP="00D939EB">
      <w:pPr>
        <w:widowControl w:val="0"/>
        <w:tabs>
          <w:tab w:val="left" w:pos="220"/>
          <w:tab w:val="left" w:pos="720"/>
        </w:tabs>
        <w:autoSpaceDE w:val="0"/>
        <w:autoSpaceDN w:val="0"/>
        <w:adjustRightInd w:val="0"/>
        <w:spacing w:after="0"/>
        <w:jc w:val="both"/>
        <w:rPr>
          <w:rFonts w:cs="Arial"/>
          <w:color w:val="1D1D1D"/>
        </w:rPr>
      </w:pPr>
    </w:p>
    <w:p w14:paraId="0D23E152" w14:textId="77777777" w:rsidR="002875B3" w:rsidRPr="00D939EB" w:rsidRDefault="002875B3" w:rsidP="00D939EB">
      <w:pPr>
        <w:pStyle w:val="Listenabsatz"/>
        <w:widowControl w:val="0"/>
        <w:numPr>
          <w:ilvl w:val="0"/>
          <w:numId w:val="29"/>
        </w:numPr>
        <w:tabs>
          <w:tab w:val="left" w:pos="940"/>
          <w:tab w:val="left" w:pos="1440"/>
        </w:tabs>
        <w:autoSpaceDE w:val="0"/>
        <w:autoSpaceDN w:val="0"/>
        <w:adjustRightInd w:val="0"/>
        <w:spacing w:after="0"/>
        <w:jc w:val="both"/>
        <w:rPr>
          <w:rFonts w:cs="Arial"/>
          <w:color w:val="1D1D1D"/>
        </w:rPr>
      </w:pPr>
      <w:r w:rsidRPr="00D939EB">
        <w:rPr>
          <w:rFonts w:cs="Arial"/>
          <w:color w:val="1D1D1D"/>
        </w:rPr>
        <w:t>die Wahl und die Abberufung der Vorstandsmitglieder und der Kassenprüfer,</w:t>
      </w:r>
    </w:p>
    <w:p w14:paraId="3487C68E" w14:textId="77777777" w:rsidR="002875B3" w:rsidRPr="00D939EB" w:rsidRDefault="002875B3" w:rsidP="00D939EB">
      <w:pPr>
        <w:pStyle w:val="Listenabsatz"/>
        <w:widowControl w:val="0"/>
        <w:numPr>
          <w:ilvl w:val="0"/>
          <w:numId w:val="29"/>
        </w:numPr>
        <w:tabs>
          <w:tab w:val="left" w:pos="940"/>
          <w:tab w:val="left" w:pos="1440"/>
        </w:tabs>
        <w:autoSpaceDE w:val="0"/>
        <w:autoSpaceDN w:val="0"/>
        <w:adjustRightInd w:val="0"/>
        <w:spacing w:after="0"/>
        <w:jc w:val="both"/>
        <w:rPr>
          <w:rFonts w:cs="Arial"/>
          <w:color w:val="1D1D1D"/>
        </w:rPr>
      </w:pPr>
      <w:r w:rsidRPr="00D939EB">
        <w:rPr>
          <w:rFonts w:cs="Arial"/>
          <w:color w:val="1D1D1D"/>
        </w:rPr>
        <w:t>die Entgegennahme des Jahresberichts des Vorstands und des Berichts des Kassenprüfers,</w:t>
      </w:r>
    </w:p>
    <w:p w14:paraId="57D8FF2A" w14:textId="77777777" w:rsidR="002875B3" w:rsidRPr="00D939EB" w:rsidRDefault="002875B3" w:rsidP="00D939EB">
      <w:pPr>
        <w:pStyle w:val="Listenabsatz"/>
        <w:widowControl w:val="0"/>
        <w:numPr>
          <w:ilvl w:val="0"/>
          <w:numId w:val="29"/>
        </w:numPr>
        <w:tabs>
          <w:tab w:val="left" w:pos="940"/>
          <w:tab w:val="left" w:pos="1440"/>
        </w:tabs>
        <w:autoSpaceDE w:val="0"/>
        <w:autoSpaceDN w:val="0"/>
        <w:adjustRightInd w:val="0"/>
        <w:spacing w:after="0"/>
        <w:jc w:val="both"/>
        <w:rPr>
          <w:rFonts w:cs="Arial"/>
          <w:color w:val="1D1D1D"/>
        </w:rPr>
      </w:pPr>
      <w:r w:rsidRPr="00D939EB">
        <w:rPr>
          <w:rFonts w:cs="Arial"/>
          <w:color w:val="1D1D1D"/>
        </w:rPr>
        <w:t>die Entlastung des Vorstands und der Kassenprüfer,</w:t>
      </w:r>
    </w:p>
    <w:p w14:paraId="3AC1D655" w14:textId="77777777" w:rsidR="002875B3" w:rsidRPr="00D939EB" w:rsidRDefault="002875B3" w:rsidP="00D939EB">
      <w:pPr>
        <w:pStyle w:val="Listenabsatz"/>
        <w:widowControl w:val="0"/>
        <w:numPr>
          <w:ilvl w:val="0"/>
          <w:numId w:val="29"/>
        </w:numPr>
        <w:tabs>
          <w:tab w:val="left" w:pos="940"/>
          <w:tab w:val="left" w:pos="1440"/>
        </w:tabs>
        <w:autoSpaceDE w:val="0"/>
        <w:autoSpaceDN w:val="0"/>
        <w:adjustRightInd w:val="0"/>
        <w:spacing w:after="0"/>
        <w:jc w:val="both"/>
        <w:rPr>
          <w:rFonts w:cs="Arial"/>
          <w:color w:val="1D1D1D"/>
        </w:rPr>
      </w:pPr>
      <w:r w:rsidRPr="00D939EB">
        <w:rPr>
          <w:rFonts w:cs="Arial"/>
          <w:color w:val="1D1D1D"/>
        </w:rPr>
        <w:t>die Festsetzung der Beitrags- und Finanzordnung,</w:t>
      </w:r>
    </w:p>
    <w:p w14:paraId="3948602F" w14:textId="77777777" w:rsidR="002875B3" w:rsidRPr="00D939EB" w:rsidRDefault="002875B3" w:rsidP="00D939EB">
      <w:pPr>
        <w:pStyle w:val="Listenabsatz"/>
        <w:widowControl w:val="0"/>
        <w:numPr>
          <w:ilvl w:val="0"/>
          <w:numId w:val="29"/>
        </w:numPr>
        <w:tabs>
          <w:tab w:val="left" w:pos="940"/>
          <w:tab w:val="left" w:pos="1440"/>
        </w:tabs>
        <w:autoSpaceDE w:val="0"/>
        <w:autoSpaceDN w:val="0"/>
        <w:adjustRightInd w:val="0"/>
        <w:spacing w:after="0"/>
        <w:jc w:val="both"/>
        <w:rPr>
          <w:rFonts w:cs="Arial"/>
          <w:color w:val="1D1D1D"/>
        </w:rPr>
      </w:pPr>
      <w:r w:rsidRPr="00D939EB">
        <w:rPr>
          <w:rFonts w:cs="Arial"/>
          <w:color w:val="1D1D1D"/>
        </w:rPr>
        <w:t>der Beschluss einer Satzungsänderung,</w:t>
      </w:r>
    </w:p>
    <w:p w14:paraId="289EB4BB" w14:textId="77777777" w:rsidR="002875B3" w:rsidRPr="00D939EB" w:rsidRDefault="002875B3" w:rsidP="00D939EB">
      <w:pPr>
        <w:pStyle w:val="Listenabsatz"/>
        <w:widowControl w:val="0"/>
        <w:numPr>
          <w:ilvl w:val="0"/>
          <w:numId w:val="29"/>
        </w:numPr>
        <w:tabs>
          <w:tab w:val="left" w:pos="940"/>
          <w:tab w:val="left" w:pos="1440"/>
        </w:tabs>
        <w:autoSpaceDE w:val="0"/>
        <w:autoSpaceDN w:val="0"/>
        <w:adjustRightInd w:val="0"/>
        <w:spacing w:after="0"/>
        <w:jc w:val="both"/>
        <w:rPr>
          <w:rFonts w:cs="Arial"/>
          <w:color w:val="1D1D1D"/>
        </w:rPr>
      </w:pPr>
      <w:r w:rsidRPr="00D939EB">
        <w:rPr>
          <w:rFonts w:cs="Arial"/>
          <w:color w:val="1D1D1D"/>
        </w:rPr>
        <w:t>der Beschluss zur Auflösung des Vereins,</w:t>
      </w:r>
    </w:p>
    <w:p w14:paraId="6B88329D" w14:textId="77777777" w:rsidR="002875B3" w:rsidRPr="00D939EB" w:rsidRDefault="002875B3" w:rsidP="00D939EB">
      <w:pPr>
        <w:pStyle w:val="Listenabsatz"/>
        <w:widowControl w:val="0"/>
        <w:numPr>
          <w:ilvl w:val="0"/>
          <w:numId w:val="29"/>
        </w:numPr>
        <w:tabs>
          <w:tab w:val="left" w:pos="940"/>
          <w:tab w:val="left" w:pos="1440"/>
        </w:tabs>
        <w:autoSpaceDE w:val="0"/>
        <w:autoSpaceDN w:val="0"/>
        <w:adjustRightInd w:val="0"/>
        <w:spacing w:after="0"/>
        <w:jc w:val="both"/>
        <w:rPr>
          <w:rFonts w:cs="Arial"/>
          <w:color w:val="1D1D1D"/>
        </w:rPr>
      </w:pPr>
      <w:r w:rsidRPr="00D939EB">
        <w:rPr>
          <w:rFonts w:cs="Arial"/>
          <w:color w:val="1D1D1D"/>
        </w:rPr>
        <w:t>das Einsetzen von Ausschüssen, die Erteilung von Sonderaufgaben an diese oder einzelne Mitglieder,</w:t>
      </w:r>
    </w:p>
    <w:p w14:paraId="630A9237" w14:textId="77777777" w:rsidR="002875B3" w:rsidRPr="00D939EB" w:rsidRDefault="002875B3" w:rsidP="00D939EB">
      <w:pPr>
        <w:pStyle w:val="Listenabsatz"/>
        <w:widowControl w:val="0"/>
        <w:numPr>
          <w:ilvl w:val="0"/>
          <w:numId w:val="29"/>
        </w:numPr>
        <w:tabs>
          <w:tab w:val="left" w:pos="940"/>
          <w:tab w:val="left" w:pos="1440"/>
        </w:tabs>
        <w:autoSpaceDE w:val="0"/>
        <w:autoSpaceDN w:val="0"/>
        <w:adjustRightInd w:val="0"/>
        <w:spacing w:after="0"/>
        <w:jc w:val="both"/>
        <w:rPr>
          <w:rFonts w:cs="Arial"/>
          <w:color w:val="1D1D1D"/>
        </w:rPr>
      </w:pPr>
      <w:r w:rsidRPr="00D939EB">
        <w:rPr>
          <w:rFonts w:cs="Arial"/>
          <w:color w:val="1D1D1D"/>
        </w:rPr>
        <w:t>sonstige durch die Satzung ausdrücklich zugewiesene Aufgaben,</w:t>
      </w:r>
    </w:p>
    <w:p w14:paraId="27983873" w14:textId="77777777" w:rsidR="002875B3" w:rsidRPr="00D939EB" w:rsidRDefault="002875B3" w:rsidP="00D939EB">
      <w:pPr>
        <w:pStyle w:val="Listenabsatz"/>
        <w:widowControl w:val="0"/>
        <w:numPr>
          <w:ilvl w:val="0"/>
          <w:numId w:val="29"/>
        </w:numPr>
        <w:tabs>
          <w:tab w:val="left" w:pos="940"/>
          <w:tab w:val="left" w:pos="1440"/>
        </w:tabs>
        <w:autoSpaceDE w:val="0"/>
        <w:autoSpaceDN w:val="0"/>
        <w:adjustRightInd w:val="0"/>
        <w:spacing w:after="0"/>
        <w:jc w:val="both"/>
        <w:rPr>
          <w:rFonts w:cs="Arial"/>
          <w:color w:val="1D1D1D"/>
        </w:rPr>
      </w:pPr>
      <w:r w:rsidRPr="00D939EB">
        <w:rPr>
          <w:rFonts w:cs="Arial"/>
          <w:color w:val="1D1D1D"/>
        </w:rPr>
        <w:t>sonstige Angelegenheiten, die vom Vorstand der Mitgliederversammlung zur Beschlussfassung vorgelegt werden oder deren Erörterung von mindestens einem Viertel der anwesenden Mitglieder unmittelbar in der Mitgliederversammlung beantragt wird.</w:t>
      </w:r>
    </w:p>
    <w:p w14:paraId="15BA5FE8" w14:textId="77777777" w:rsidR="00D939EB" w:rsidRDefault="00D939EB" w:rsidP="00D939EB">
      <w:pPr>
        <w:widowControl w:val="0"/>
        <w:tabs>
          <w:tab w:val="left" w:pos="940"/>
          <w:tab w:val="left" w:pos="1440"/>
        </w:tabs>
        <w:autoSpaceDE w:val="0"/>
        <w:autoSpaceDN w:val="0"/>
        <w:adjustRightInd w:val="0"/>
        <w:spacing w:after="0"/>
        <w:jc w:val="both"/>
        <w:rPr>
          <w:rFonts w:cs="Arial"/>
          <w:color w:val="1D1D1D"/>
        </w:rPr>
      </w:pPr>
    </w:p>
    <w:p w14:paraId="29FE0FBD" w14:textId="77777777" w:rsidR="00D939EB" w:rsidRPr="002875B3" w:rsidRDefault="00D939EB" w:rsidP="00D939EB">
      <w:pPr>
        <w:widowControl w:val="0"/>
        <w:tabs>
          <w:tab w:val="left" w:pos="940"/>
          <w:tab w:val="left" w:pos="1440"/>
        </w:tabs>
        <w:autoSpaceDE w:val="0"/>
        <w:autoSpaceDN w:val="0"/>
        <w:adjustRightInd w:val="0"/>
        <w:spacing w:after="0"/>
        <w:jc w:val="both"/>
        <w:rPr>
          <w:rFonts w:cs="Arial"/>
          <w:color w:val="1D1D1D"/>
        </w:rPr>
      </w:pPr>
    </w:p>
    <w:p w14:paraId="12AE91F1" w14:textId="77777777" w:rsidR="00D939EB" w:rsidRDefault="00D939EB" w:rsidP="00D939EB">
      <w:pPr>
        <w:widowControl w:val="0"/>
        <w:autoSpaceDE w:val="0"/>
        <w:autoSpaceDN w:val="0"/>
        <w:adjustRightInd w:val="0"/>
        <w:spacing w:after="0"/>
        <w:jc w:val="center"/>
        <w:rPr>
          <w:rFonts w:cs="Arial"/>
          <w:b/>
          <w:color w:val="1D1D1D"/>
        </w:rPr>
      </w:pPr>
      <w:r>
        <w:rPr>
          <w:rFonts w:cs="Arial"/>
          <w:b/>
          <w:color w:val="1D1D1D"/>
        </w:rPr>
        <w:t>§ 8</w:t>
      </w:r>
    </w:p>
    <w:p w14:paraId="4E217A94" w14:textId="77777777" w:rsidR="002875B3" w:rsidRPr="00D939EB" w:rsidRDefault="002875B3" w:rsidP="00D939EB">
      <w:pPr>
        <w:widowControl w:val="0"/>
        <w:autoSpaceDE w:val="0"/>
        <w:autoSpaceDN w:val="0"/>
        <w:adjustRightInd w:val="0"/>
        <w:spacing w:after="0"/>
        <w:jc w:val="center"/>
        <w:rPr>
          <w:rFonts w:cs="Arial"/>
          <w:b/>
          <w:color w:val="1D1D1D"/>
          <w:u w:val="single"/>
        </w:rPr>
      </w:pPr>
      <w:r w:rsidRPr="00D939EB">
        <w:rPr>
          <w:rFonts w:cs="Arial"/>
          <w:b/>
          <w:color w:val="1D1D1D"/>
          <w:u w:val="single"/>
        </w:rPr>
        <w:t>Geschäftsgang der Mitgliederversammlung</w:t>
      </w:r>
    </w:p>
    <w:p w14:paraId="75686A29" w14:textId="77777777" w:rsidR="00D939EB" w:rsidRPr="002875B3" w:rsidRDefault="00D939EB" w:rsidP="00AE781E">
      <w:pPr>
        <w:widowControl w:val="0"/>
        <w:autoSpaceDE w:val="0"/>
        <w:autoSpaceDN w:val="0"/>
        <w:adjustRightInd w:val="0"/>
        <w:spacing w:after="0"/>
        <w:jc w:val="both"/>
        <w:rPr>
          <w:rFonts w:cs="Arial"/>
          <w:color w:val="1D1D1D"/>
        </w:rPr>
      </w:pPr>
    </w:p>
    <w:p w14:paraId="41BDA466" w14:textId="1C190B07" w:rsidR="002875B3" w:rsidRPr="00D939EB" w:rsidRDefault="002875B3" w:rsidP="00D939EB">
      <w:pPr>
        <w:pStyle w:val="Listenabsatz"/>
        <w:widowControl w:val="0"/>
        <w:numPr>
          <w:ilvl w:val="0"/>
          <w:numId w:val="31"/>
        </w:numPr>
        <w:tabs>
          <w:tab w:val="left" w:pos="220"/>
          <w:tab w:val="left" w:pos="720"/>
        </w:tabs>
        <w:autoSpaceDE w:val="0"/>
        <w:autoSpaceDN w:val="0"/>
        <w:adjustRightInd w:val="0"/>
        <w:spacing w:after="0"/>
        <w:jc w:val="both"/>
        <w:rPr>
          <w:rFonts w:cs="Arial"/>
          <w:color w:val="1D1D1D"/>
        </w:rPr>
      </w:pPr>
      <w:r w:rsidRPr="00D939EB">
        <w:rPr>
          <w:rFonts w:cs="Arial"/>
          <w:color w:val="1D1D1D"/>
        </w:rPr>
        <w:t>Mindestens einmal jährlich findet eine ordentliche Mitgliederversammlung</w:t>
      </w:r>
      <w:r w:rsidR="00C74E91">
        <w:rPr>
          <w:rFonts w:cs="Arial"/>
          <w:color w:val="1D1D1D"/>
        </w:rPr>
        <w:t xml:space="preserve"> (angestrebt wird eine Mitgliederversammlung zu Beginn des Kindergartenjahres)</w:t>
      </w:r>
      <w:r w:rsidRPr="00D939EB">
        <w:rPr>
          <w:rFonts w:cs="Arial"/>
          <w:color w:val="1D1D1D"/>
        </w:rPr>
        <w:t xml:space="preserve"> statt. Der Vorstand kann weitere Mitgliederversammlungen durchführen. Den Ort und die Zeit der Mitgliederversammlung bestimmt der Vorstand.</w:t>
      </w:r>
    </w:p>
    <w:p w14:paraId="2358C07D" w14:textId="77777777" w:rsidR="00D939EB" w:rsidRPr="00D939EB" w:rsidRDefault="00D939EB" w:rsidP="00D939EB">
      <w:pPr>
        <w:widowControl w:val="0"/>
        <w:tabs>
          <w:tab w:val="left" w:pos="220"/>
          <w:tab w:val="left" w:pos="720"/>
        </w:tabs>
        <w:autoSpaceDE w:val="0"/>
        <w:autoSpaceDN w:val="0"/>
        <w:adjustRightInd w:val="0"/>
        <w:spacing w:after="0"/>
        <w:jc w:val="both"/>
        <w:rPr>
          <w:rFonts w:cs="Arial"/>
          <w:color w:val="1D1D1D"/>
        </w:rPr>
      </w:pPr>
    </w:p>
    <w:p w14:paraId="1EDD3050" w14:textId="3B2F962C" w:rsidR="002875B3" w:rsidRDefault="002875B3" w:rsidP="00D939EB">
      <w:pPr>
        <w:pStyle w:val="Listenabsatz"/>
        <w:widowControl w:val="0"/>
        <w:numPr>
          <w:ilvl w:val="0"/>
          <w:numId w:val="31"/>
        </w:numPr>
        <w:tabs>
          <w:tab w:val="left" w:pos="220"/>
          <w:tab w:val="left" w:pos="720"/>
        </w:tabs>
        <w:autoSpaceDE w:val="0"/>
        <w:autoSpaceDN w:val="0"/>
        <w:adjustRightInd w:val="0"/>
        <w:spacing w:after="0"/>
        <w:jc w:val="both"/>
        <w:rPr>
          <w:rFonts w:cs="Arial"/>
          <w:color w:val="1D1D1D"/>
        </w:rPr>
      </w:pPr>
      <w:r w:rsidRPr="00D939EB">
        <w:rPr>
          <w:rFonts w:cs="Arial"/>
          <w:color w:val="1D1D1D"/>
        </w:rPr>
        <w:t xml:space="preserve">Die Mitgliederversammlung wird vom Vorstand unter Einhaltung einer Frist von </w:t>
      </w:r>
      <w:r w:rsidR="00C74E91">
        <w:rPr>
          <w:rFonts w:cs="Arial"/>
          <w:color w:val="1D1D1D"/>
        </w:rPr>
        <w:t>vierzehn</w:t>
      </w:r>
      <w:r w:rsidRPr="00D939EB">
        <w:rPr>
          <w:rFonts w:cs="Arial"/>
          <w:color w:val="1D1D1D"/>
        </w:rPr>
        <w:t xml:space="preserve"> Tagen in Schriftform (</w:t>
      </w:r>
      <w:r w:rsidR="00C74E91">
        <w:rPr>
          <w:rFonts w:cs="Arial"/>
          <w:color w:val="1D1D1D"/>
        </w:rPr>
        <w:t xml:space="preserve">Aushang in der Kindertagesstätte, </w:t>
      </w:r>
      <w:r w:rsidRPr="00D939EB">
        <w:rPr>
          <w:rFonts w:cs="Arial"/>
          <w:color w:val="1D1D1D"/>
        </w:rPr>
        <w:t>Brief oder E-Mail) einberufen. Dabei ist die vom Vorstand festgelegte Tagesordnung mitzuteilen.</w:t>
      </w:r>
    </w:p>
    <w:p w14:paraId="269329AE" w14:textId="77777777" w:rsidR="00D939EB" w:rsidRPr="00D939EB" w:rsidRDefault="00D939EB" w:rsidP="00D939EB">
      <w:pPr>
        <w:widowControl w:val="0"/>
        <w:tabs>
          <w:tab w:val="left" w:pos="220"/>
          <w:tab w:val="left" w:pos="720"/>
        </w:tabs>
        <w:autoSpaceDE w:val="0"/>
        <w:autoSpaceDN w:val="0"/>
        <w:adjustRightInd w:val="0"/>
        <w:spacing w:after="0"/>
        <w:jc w:val="both"/>
        <w:rPr>
          <w:rFonts w:cs="Arial"/>
          <w:color w:val="1D1D1D"/>
        </w:rPr>
      </w:pPr>
    </w:p>
    <w:p w14:paraId="76B2D006" w14:textId="77777777" w:rsidR="002875B3" w:rsidRDefault="002875B3" w:rsidP="00D939EB">
      <w:pPr>
        <w:pStyle w:val="Listenabsatz"/>
        <w:widowControl w:val="0"/>
        <w:numPr>
          <w:ilvl w:val="0"/>
          <w:numId w:val="31"/>
        </w:numPr>
        <w:tabs>
          <w:tab w:val="left" w:pos="220"/>
          <w:tab w:val="left" w:pos="720"/>
        </w:tabs>
        <w:autoSpaceDE w:val="0"/>
        <w:autoSpaceDN w:val="0"/>
        <w:adjustRightInd w:val="0"/>
        <w:spacing w:after="0"/>
        <w:jc w:val="both"/>
        <w:rPr>
          <w:rFonts w:cs="Arial"/>
          <w:color w:val="1D1D1D"/>
        </w:rPr>
      </w:pPr>
      <w:r w:rsidRPr="00D939EB">
        <w:rPr>
          <w:rFonts w:cs="Arial"/>
          <w:color w:val="1D1D1D"/>
        </w:rPr>
        <w:t>Jedes Mitglied kann bis spätestens eine Woche vor der Mitgliederversammlung beim Vorstand schriftlich eine Ergänzung der Tagesordnung beantragen. Der Versammlungsleiter hat zu Beginn der Mitgliederversammlung die Ergänzung bekannt zu geben. Über Anträge auf Ergänzung der Tagesordnung, die in der Mitgliederversammlung gestellt werden, beschließt die Versammlung.</w:t>
      </w:r>
    </w:p>
    <w:p w14:paraId="44E371E3" w14:textId="77777777" w:rsidR="00D939EB" w:rsidRPr="00D939EB" w:rsidRDefault="00D939EB" w:rsidP="00D939EB">
      <w:pPr>
        <w:widowControl w:val="0"/>
        <w:tabs>
          <w:tab w:val="left" w:pos="220"/>
          <w:tab w:val="left" w:pos="720"/>
        </w:tabs>
        <w:autoSpaceDE w:val="0"/>
        <w:autoSpaceDN w:val="0"/>
        <w:adjustRightInd w:val="0"/>
        <w:spacing w:after="0"/>
        <w:jc w:val="both"/>
        <w:rPr>
          <w:rFonts w:cs="Arial"/>
          <w:color w:val="1D1D1D"/>
        </w:rPr>
      </w:pPr>
    </w:p>
    <w:p w14:paraId="6494E71B" w14:textId="77777777" w:rsidR="00D939EB" w:rsidRDefault="002875B3" w:rsidP="00D939EB">
      <w:pPr>
        <w:pStyle w:val="Listenabsatz"/>
        <w:widowControl w:val="0"/>
        <w:numPr>
          <w:ilvl w:val="0"/>
          <w:numId w:val="31"/>
        </w:numPr>
        <w:tabs>
          <w:tab w:val="left" w:pos="220"/>
          <w:tab w:val="left" w:pos="720"/>
        </w:tabs>
        <w:autoSpaceDE w:val="0"/>
        <w:autoSpaceDN w:val="0"/>
        <w:adjustRightInd w:val="0"/>
        <w:spacing w:after="0"/>
        <w:jc w:val="both"/>
        <w:rPr>
          <w:rFonts w:cs="Arial"/>
          <w:color w:val="1D1D1D"/>
        </w:rPr>
      </w:pPr>
      <w:r w:rsidRPr="00D939EB">
        <w:rPr>
          <w:rFonts w:cs="Arial"/>
          <w:color w:val="1D1D1D"/>
        </w:rPr>
        <w:t>Bei einfachen Beschlüssen ist die Mitgliederversammlung ohne Rücksicht auf die Zahl der anwesenden Mitglieder beschlussfähig.</w:t>
      </w:r>
    </w:p>
    <w:p w14:paraId="3F72E840" w14:textId="77777777" w:rsidR="00D939EB" w:rsidRPr="00D939EB" w:rsidRDefault="00D939EB" w:rsidP="00D939EB">
      <w:pPr>
        <w:widowControl w:val="0"/>
        <w:tabs>
          <w:tab w:val="left" w:pos="220"/>
          <w:tab w:val="left" w:pos="720"/>
        </w:tabs>
        <w:autoSpaceDE w:val="0"/>
        <w:autoSpaceDN w:val="0"/>
        <w:adjustRightInd w:val="0"/>
        <w:spacing w:after="0"/>
        <w:jc w:val="both"/>
        <w:rPr>
          <w:rFonts w:cs="Arial"/>
          <w:color w:val="1D1D1D"/>
        </w:rPr>
      </w:pPr>
    </w:p>
    <w:p w14:paraId="3644B93D" w14:textId="66F829C2" w:rsidR="002875B3" w:rsidRDefault="002875B3" w:rsidP="00D939EB">
      <w:pPr>
        <w:pStyle w:val="Listenabsatz"/>
        <w:widowControl w:val="0"/>
        <w:numPr>
          <w:ilvl w:val="0"/>
          <w:numId w:val="31"/>
        </w:numPr>
        <w:tabs>
          <w:tab w:val="left" w:pos="220"/>
          <w:tab w:val="left" w:pos="720"/>
        </w:tabs>
        <w:autoSpaceDE w:val="0"/>
        <w:autoSpaceDN w:val="0"/>
        <w:adjustRightInd w:val="0"/>
        <w:spacing w:after="0"/>
        <w:jc w:val="both"/>
        <w:rPr>
          <w:rFonts w:cs="Arial"/>
          <w:color w:val="1D1D1D"/>
        </w:rPr>
      </w:pPr>
      <w:r w:rsidRPr="00D939EB">
        <w:rPr>
          <w:rFonts w:cs="Arial"/>
          <w:color w:val="1D1D1D"/>
        </w:rPr>
        <w:t xml:space="preserve">Bei einfachen Beschlüssen fasst die Mitgliederversammlung ihre Beschlüsse mit der einfachen Mehrheit der abgebenden Stimmen der anwesenden Mitglieder, soweit </w:t>
      </w:r>
      <w:r w:rsidR="00AB7CF7">
        <w:rPr>
          <w:rFonts w:cs="Arial"/>
          <w:color w:val="1D1D1D"/>
        </w:rPr>
        <w:t xml:space="preserve">das Gesetz oder </w:t>
      </w:r>
      <w:r w:rsidRPr="00D939EB">
        <w:rPr>
          <w:rFonts w:cs="Arial"/>
          <w:color w:val="1D1D1D"/>
        </w:rPr>
        <w:t>die</w:t>
      </w:r>
      <w:r w:rsidR="00AB7CF7">
        <w:rPr>
          <w:rFonts w:cs="Arial"/>
          <w:color w:val="1D1D1D"/>
        </w:rPr>
        <w:t>se</w:t>
      </w:r>
      <w:r w:rsidRPr="00D939EB">
        <w:rPr>
          <w:rFonts w:cs="Arial"/>
          <w:color w:val="1D1D1D"/>
        </w:rPr>
        <w:t xml:space="preserve"> Satzung keine andere Regelung enthält.</w:t>
      </w:r>
    </w:p>
    <w:p w14:paraId="058338C6" w14:textId="77777777" w:rsidR="00D939EB" w:rsidRPr="00D939EB" w:rsidRDefault="00D939EB" w:rsidP="00D939EB">
      <w:pPr>
        <w:widowControl w:val="0"/>
        <w:tabs>
          <w:tab w:val="left" w:pos="220"/>
          <w:tab w:val="left" w:pos="720"/>
        </w:tabs>
        <w:autoSpaceDE w:val="0"/>
        <w:autoSpaceDN w:val="0"/>
        <w:adjustRightInd w:val="0"/>
        <w:spacing w:after="0"/>
        <w:jc w:val="both"/>
        <w:rPr>
          <w:rFonts w:cs="Arial"/>
          <w:color w:val="1D1D1D"/>
        </w:rPr>
      </w:pPr>
    </w:p>
    <w:p w14:paraId="1625AEB7" w14:textId="6FCA53AE" w:rsidR="00D939EB" w:rsidRDefault="002875B3" w:rsidP="00D939EB">
      <w:pPr>
        <w:pStyle w:val="Listenabsatz"/>
        <w:widowControl w:val="0"/>
        <w:numPr>
          <w:ilvl w:val="0"/>
          <w:numId w:val="31"/>
        </w:numPr>
        <w:tabs>
          <w:tab w:val="left" w:pos="220"/>
          <w:tab w:val="left" w:pos="720"/>
        </w:tabs>
        <w:autoSpaceDE w:val="0"/>
        <w:autoSpaceDN w:val="0"/>
        <w:adjustRightInd w:val="0"/>
        <w:spacing w:after="0"/>
        <w:jc w:val="both"/>
        <w:rPr>
          <w:rFonts w:cs="Arial"/>
          <w:color w:val="1D1D1D"/>
        </w:rPr>
      </w:pPr>
      <w:r w:rsidRPr="00D939EB">
        <w:rPr>
          <w:rFonts w:cs="Arial"/>
          <w:color w:val="1D1D1D"/>
        </w:rPr>
        <w:t xml:space="preserve">Über Satzungsänderungen und über den Antrag auf Auflösung des Vereins ist die Mitgliederversammlung nur beschlussfähig, wenn mindestens ein Viertel der stimmberechtigten Mitglieder anwesend sind. Scheitert die Beschlussfähigkeit an der Anzahl der erschienenen Mitglieder, so findet eine zweite Mitgliederversammlung mit der gleichen Tagesordnung statt. Diese ist ohne Rücksicht auf die Anzahl der erschienenen Mitglieder mit einer Mehrheit von </w:t>
      </w:r>
      <w:r w:rsidR="00AB7CF7">
        <w:rPr>
          <w:rFonts w:cs="Arial"/>
          <w:color w:val="1D1D1D"/>
        </w:rPr>
        <w:t>drei</w:t>
      </w:r>
      <w:r w:rsidRPr="00D939EB">
        <w:rPr>
          <w:rFonts w:cs="Arial"/>
          <w:color w:val="1D1D1D"/>
        </w:rPr>
        <w:t xml:space="preserve"> </w:t>
      </w:r>
      <w:r w:rsidR="00AB7CF7">
        <w:rPr>
          <w:rFonts w:cs="Arial"/>
          <w:color w:val="1D1D1D"/>
        </w:rPr>
        <w:t>Viertel</w:t>
      </w:r>
      <w:r w:rsidRPr="00D939EB">
        <w:rPr>
          <w:rFonts w:cs="Arial"/>
          <w:color w:val="1D1D1D"/>
        </w:rPr>
        <w:t xml:space="preserve"> beschlussfähig. Hierauf ist in der Einladung gesondert hinzuweisen. Die Einladung zu beiden Mitgliederversammlungen kann gleichzeitig erfolgen.</w:t>
      </w:r>
    </w:p>
    <w:p w14:paraId="3EAC7175" w14:textId="77777777" w:rsidR="00D939EB" w:rsidRPr="00D939EB" w:rsidRDefault="00D939EB" w:rsidP="00D939EB">
      <w:pPr>
        <w:widowControl w:val="0"/>
        <w:tabs>
          <w:tab w:val="left" w:pos="220"/>
          <w:tab w:val="left" w:pos="720"/>
        </w:tabs>
        <w:autoSpaceDE w:val="0"/>
        <w:autoSpaceDN w:val="0"/>
        <w:adjustRightInd w:val="0"/>
        <w:spacing w:after="0"/>
        <w:jc w:val="both"/>
        <w:rPr>
          <w:rFonts w:cs="Arial"/>
          <w:color w:val="1D1D1D"/>
        </w:rPr>
      </w:pPr>
    </w:p>
    <w:p w14:paraId="78895A36" w14:textId="77777777" w:rsidR="002875B3" w:rsidRDefault="002875B3" w:rsidP="00D939EB">
      <w:pPr>
        <w:pStyle w:val="Listenabsatz"/>
        <w:widowControl w:val="0"/>
        <w:numPr>
          <w:ilvl w:val="0"/>
          <w:numId w:val="31"/>
        </w:numPr>
        <w:tabs>
          <w:tab w:val="left" w:pos="220"/>
          <w:tab w:val="left" w:pos="720"/>
        </w:tabs>
        <w:autoSpaceDE w:val="0"/>
        <w:autoSpaceDN w:val="0"/>
        <w:adjustRightInd w:val="0"/>
        <w:spacing w:after="0"/>
        <w:jc w:val="both"/>
        <w:rPr>
          <w:rFonts w:cs="Arial"/>
          <w:color w:val="1D1D1D"/>
        </w:rPr>
      </w:pPr>
      <w:r w:rsidRPr="00D939EB">
        <w:rPr>
          <w:rFonts w:cs="Arial"/>
          <w:color w:val="1D1D1D"/>
        </w:rPr>
        <w:t>Die Leitung der Mitgliederversammlung obliegt dem Vorsitzenden, bei dessen Verhinderung dem stellvertretenden Vorsitzenden, bei dessen Verhinderung dem Schatzmeister und bei dessen Verhinderung einem von der Mitgliederversammlung gewählten Versammlungsleiter.</w:t>
      </w:r>
    </w:p>
    <w:p w14:paraId="4856B91C" w14:textId="77777777" w:rsidR="00D939EB" w:rsidRPr="00D939EB" w:rsidRDefault="00D939EB" w:rsidP="00D939EB">
      <w:pPr>
        <w:widowControl w:val="0"/>
        <w:tabs>
          <w:tab w:val="left" w:pos="220"/>
          <w:tab w:val="left" w:pos="720"/>
        </w:tabs>
        <w:autoSpaceDE w:val="0"/>
        <w:autoSpaceDN w:val="0"/>
        <w:adjustRightInd w:val="0"/>
        <w:spacing w:after="0"/>
        <w:jc w:val="both"/>
        <w:rPr>
          <w:rFonts w:cs="Arial"/>
          <w:color w:val="1D1D1D"/>
        </w:rPr>
      </w:pPr>
    </w:p>
    <w:p w14:paraId="42084BCD" w14:textId="77777777" w:rsidR="00D939EB" w:rsidRPr="00D939EB" w:rsidRDefault="00D939EB" w:rsidP="00D939EB">
      <w:pPr>
        <w:widowControl w:val="0"/>
        <w:tabs>
          <w:tab w:val="left" w:pos="220"/>
          <w:tab w:val="left" w:pos="720"/>
        </w:tabs>
        <w:autoSpaceDE w:val="0"/>
        <w:autoSpaceDN w:val="0"/>
        <w:adjustRightInd w:val="0"/>
        <w:spacing w:after="0"/>
        <w:jc w:val="both"/>
        <w:rPr>
          <w:rFonts w:cs="Arial"/>
          <w:color w:val="1D1D1D"/>
        </w:rPr>
      </w:pPr>
    </w:p>
    <w:p w14:paraId="5350CF23" w14:textId="77777777" w:rsidR="002875B3" w:rsidRDefault="002875B3" w:rsidP="00D939EB">
      <w:pPr>
        <w:pStyle w:val="Listenabsatz"/>
        <w:widowControl w:val="0"/>
        <w:numPr>
          <w:ilvl w:val="0"/>
          <w:numId w:val="31"/>
        </w:numPr>
        <w:tabs>
          <w:tab w:val="left" w:pos="220"/>
          <w:tab w:val="left" w:pos="720"/>
        </w:tabs>
        <w:autoSpaceDE w:val="0"/>
        <w:autoSpaceDN w:val="0"/>
        <w:adjustRightInd w:val="0"/>
        <w:spacing w:after="0"/>
        <w:jc w:val="both"/>
        <w:rPr>
          <w:rFonts w:cs="Arial"/>
          <w:color w:val="1D1D1D"/>
        </w:rPr>
      </w:pPr>
      <w:r w:rsidRPr="00D939EB">
        <w:rPr>
          <w:rFonts w:cs="Arial"/>
          <w:color w:val="1D1D1D"/>
        </w:rPr>
        <w:t>Die Mitgliederversammlung ist nicht öffentlich. Der Vorstand kann Gästen die Teilnahme an der Mitgliederversammlung gestatten. Die Mitgliederversammlung kann diese Entscheidung mit der Mehrheit der abgegebenen Stimmen aufheben.</w:t>
      </w:r>
    </w:p>
    <w:p w14:paraId="5E275F7C" w14:textId="77777777" w:rsidR="00D939EB" w:rsidRPr="00D939EB" w:rsidRDefault="00D939EB" w:rsidP="00D939EB">
      <w:pPr>
        <w:widowControl w:val="0"/>
        <w:tabs>
          <w:tab w:val="left" w:pos="220"/>
          <w:tab w:val="left" w:pos="720"/>
        </w:tabs>
        <w:autoSpaceDE w:val="0"/>
        <w:autoSpaceDN w:val="0"/>
        <w:adjustRightInd w:val="0"/>
        <w:spacing w:after="0"/>
        <w:jc w:val="both"/>
        <w:rPr>
          <w:rFonts w:cs="Arial"/>
          <w:color w:val="1D1D1D"/>
        </w:rPr>
      </w:pPr>
    </w:p>
    <w:p w14:paraId="2786F5DC" w14:textId="77777777" w:rsidR="00D939EB" w:rsidRDefault="002875B3" w:rsidP="00D939EB">
      <w:pPr>
        <w:pStyle w:val="Listenabsatz"/>
        <w:widowControl w:val="0"/>
        <w:numPr>
          <w:ilvl w:val="0"/>
          <w:numId w:val="31"/>
        </w:numPr>
        <w:tabs>
          <w:tab w:val="left" w:pos="220"/>
          <w:tab w:val="left" w:pos="720"/>
        </w:tabs>
        <w:autoSpaceDE w:val="0"/>
        <w:autoSpaceDN w:val="0"/>
        <w:adjustRightInd w:val="0"/>
        <w:spacing w:after="0"/>
        <w:jc w:val="both"/>
        <w:rPr>
          <w:rFonts w:cs="Arial"/>
          <w:color w:val="1D1D1D"/>
        </w:rPr>
      </w:pPr>
      <w:r w:rsidRPr="00D939EB">
        <w:rPr>
          <w:rFonts w:cs="Arial"/>
          <w:color w:val="1D1D1D"/>
        </w:rPr>
        <w:t>Die Stimmabgabe erfolgt offen durch Handzeichen. Auf Antrag eines Mitglieds ist geheim abstimmen, wenn dies nicht von zwei Dritteln der anwesenden Stimmen zurückgewiesen wird.</w:t>
      </w:r>
    </w:p>
    <w:p w14:paraId="7F92BC47" w14:textId="77777777" w:rsidR="00D939EB" w:rsidRPr="00D939EB" w:rsidRDefault="00D939EB" w:rsidP="00D939EB">
      <w:pPr>
        <w:widowControl w:val="0"/>
        <w:tabs>
          <w:tab w:val="left" w:pos="220"/>
          <w:tab w:val="left" w:pos="720"/>
        </w:tabs>
        <w:autoSpaceDE w:val="0"/>
        <w:autoSpaceDN w:val="0"/>
        <w:adjustRightInd w:val="0"/>
        <w:spacing w:after="0"/>
        <w:jc w:val="both"/>
        <w:rPr>
          <w:rFonts w:cs="Arial"/>
          <w:color w:val="1D1D1D"/>
        </w:rPr>
      </w:pPr>
    </w:p>
    <w:p w14:paraId="3B4DFB4F" w14:textId="77777777" w:rsidR="002875B3" w:rsidRDefault="002875B3" w:rsidP="00D939EB">
      <w:pPr>
        <w:pStyle w:val="Listenabsatz"/>
        <w:widowControl w:val="0"/>
        <w:numPr>
          <w:ilvl w:val="0"/>
          <w:numId w:val="31"/>
        </w:numPr>
        <w:tabs>
          <w:tab w:val="left" w:pos="220"/>
          <w:tab w:val="left" w:pos="851"/>
        </w:tabs>
        <w:autoSpaceDE w:val="0"/>
        <w:autoSpaceDN w:val="0"/>
        <w:adjustRightInd w:val="0"/>
        <w:spacing w:after="0"/>
        <w:jc w:val="both"/>
        <w:rPr>
          <w:rFonts w:cs="Arial"/>
          <w:color w:val="1D1D1D"/>
        </w:rPr>
      </w:pPr>
      <w:r w:rsidRPr="00D939EB">
        <w:rPr>
          <w:rFonts w:cs="Arial"/>
          <w:color w:val="1D1D1D"/>
        </w:rPr>
        <w:t>Über jede Mitgliederversammlung ist ein Protokoll zu fertigen, das vom Leiter der Sitzung und vom Protokollführer zu unterzeichnen und vom stellvertretenden Vorsitzenden aufzubewahren ist. Die Niederschrift muss Ort und Tag, sowie Tagesordnung und Anwesenheitsliste der Versammlung enthalten.</w:t>
      </w:r>
    </w:p>
    <w:p w14:paraId="39AEE7EE" w14:textId="77777777" w:rsidR="00D939EB" w:rsidRDefault="00D939EB" w:rsidP="00D939EB">
      <w:pPr>
        <w:widowControl w:val="0"/>
        <w:tabs>
          <w:tab w:val="left" w:pos="220"/>
          <w:tab w:val="left" w:pos="851"/>
        </w:tabs>
        <w:autoSpaceDE w:val="0"/>
        <w:autoSpaceDN w:val="0"/>
        <w:adjustRightInd w:val="0"/>
        <w:spacing w:after="0"/>
        <w:jc w:val="both"/>
        <w:rPr>
          <w:rFonts w:cs="Arial"/>
          <w:color w:val="1D1D1D"/>
        </w:rPr>
      </w:pPr>
    </w:p>
    <w:p w14:paraId="06047453" w14:textId="77777777" w:rsidR="00D939EB" w:rsidRPr="00D939EB" w:rsidRDefault="00D939EB" w:rsidP="00D939EB">
      <w:pPr>
        <w:widowControl w:val="0"/>
        <w:tabs>
          <w:tab w:val="left" w:pos="220"/>
          <w:tab w:val="left" w:pos="851"/>
        </w:tabs>
        <w:autoSpaceDE w:val="0"/>
        <w:autoSpaceDN w:val="0"/>
        <w:adjustRightInd w:val="0"/>
        <w:spacing w:after="0"/>
        <w:jc w:val="both"/>
        <w:rPr>
          <w:rFonts w:cs="Arial"/>
          <w:color w:val="1D1D1D"/>
        </w:rPr>
      </w:pPr>
    </w:p>
    <w:p w14:paraId="73EF45FA" w14:textId="77777777" w:rsidR="00D939EB" w:rsidRDefault="00D939EB" w:rsidP="00D939EB">
      <w:pPr>
        <w:widowControl w:val="0"/>
        <w:autoSpaceDE w:val="0"/>
        <w:autoSpaceDN w:val="0"/>
        <w:adjustRightInd w:val="0"/>
        <w:spacing w:after="0"/>
        <w:jc w:val="center"/>
        <w:rPr>
          <w:rFonts w:cs="Arial"/>
          <w:b/>
          <w:color w:val="1D1D1D"/>
        </w:rPr>
      </w:pPr>
      <w:r>
        <w:rPr>
          <w:rFonts w:cs="Arial"/>
          <w:b/>
          <w:color w:val="1D1D1D"/>
        </w:rPr>
        <w:t>§ 9</w:t>
      </w:r>
    </w:p>
    <w:p w14:paraId="3D5C8001" w14:textId="77777777" w:rsidR="002875B3" w:rsidRDefault="002875B3" w:rsidP="00D939EB">
      <w:pPr>
        <w:widowControl w:val="0"/>
        <w:autoSpaceDE w:val="0"/>
        <w:autoSpaceDN w:val="0"/>
        <w:adjustRightInd w:val="0"/>
        <w:spacing w:after="0"/>
        <w:jc w:val="center"/>
        <w:rPr>
          <w:rFonts w:cs="Arial"/>
          <w:b/>
          <w:color w:val="1D1D1D"/>
          <w:u w:val="single"/>
        </w:rPr>
      </w:pPr>
      <w:r w:rsidRPr="00D939EB">
        <w:rPr>
          <w:rFonts w:cs="Arial"/>
          <w:b/>
          <w:color w:val="1D1D1D"/>
          <w:u w:val="single"/>
        </w:rPr>
        <w:t>Außerordentliche Mitgliederversammlung</w:t>
      </w:r>
    </w:p>
    <w:p w14:paraId="20A78DB1" w14:textId="77777777" w:rsidR="00D939EB" w:rsidRPr="00D939EB" w:rsidRDefault="00D939EB" w:rsidP="00D939EB">
      <w:pPr>
        <w:widowControl w:val="0"/>
        <w:autoSpaceDE w:val="0"/>
        <w:autoSpaceDN w:val="0"/>
        <w:adjustRightInd w:val="0"/>
        <w:spacing w:after="0"/>
        <w:jc w:val="center"/>
        <w:rPr>
          <w:rFonts w:cs="Arial"/>
          <w:b/>
          <w:color w:val="1D1D1D"/>
          <w:u w:val="single"/>
        </w:rPr>
      </w:pPr>
    </w:p>
    <w:p w14:paraId="56F38548" w14:textId="77777777" w:rsidR="002875B3" w:rsidRPr="00D939EB" w:rsidRDefault="002875B3" w:rsidP="00D939EB">
      <w:pPr>
        <w:pStyle w:val="Listenabsatz"/>
        <w:widowControl w:val="0"/>
        <w:numPr>
          <w:ilvl w:val="0"/>
          <w:numId w:val="32"/>
        </w:numPr>
        <w:tabs>
          <w:tab w:val="left" w:pos="220"/>
          <w:tab w:val="left" w:pos="720"/>
        </w:tabs>
        <w:autoSpaceDE w:val="0"/>
        <w:autoSpaceDN w:val="0"/>
        <w:adjustRightInd w:val="0"/>
        <w:spacing w:after="0"/>
        <w:jc w:val="both"/>
        <w:rPr>
          <w:rFonts w:cs="Arial"/>
          <w:color w:val="1D1D1D"/>
        </w:rPr>
      </w:pPr>
      <w:r w:rsidRPr="00D939EB">
        <w:rPr>
          <w:rFonts w:cs="Arial"/>
          <w:color w:val="1D1D1D"/>
        </w:rPr>
        <w:t>Wenn das Interesse des Vereins es erfordert, kann der Vorstand eine außerordentliche Mitgliederversammlung einberufen. Auf begründeten schriftlichen Antrag von mehr als einem Viertel der Mitglieder muss der Vorstand unverzüglich eine außerordentliche Mitgliederversammlung einberufen.</w:t>
      </w:r>
    </w:p>
    <w:p w14:paraId="574D0E05" w14:textId="77777777" w:rsidR="00D939EB" w:rsidRDefault="00D939EB" w:rsidP="00D939EB">
      <w:pPr>
        <w:widowControl w:val="0"/>
        <w:tabs>
          <w:tab w:val="left" w:pos="220"/>
          <w:tab w:val="left" w:pos="720"/>
        </w:tabs>
        <w:autoSpaceDE w:val="0"/>
        <w:autoSpaceDN w:val="0"/>
        <w:adjustRightInd w:val="0"/>
        <w:spacing w:after="0"/>
        <w:jc w:val="both"/>
        <w:rPr>
          <w:rFonts w:cs="Arial"/>
          <w:color w:val="1D1D1D"/>
        </w:rPr>
      </w:pPr>
    </w:p>
    <w:p w14:paraId="421FC11D" w14:textId="77777777" w:rsidR="002875B3" w:rsidRPr="00D939EB" w:rsidRDefault="002875B3" w:rsidP="00D939EB">
      <w:pPr>
        <w:pStyle w:val="Listenabsatz"/>
        <w:widowControl w:val="0"/>
        <w:numPr>
          <w:ilvl w:val="0"/>
          <w:numId w:val="32"/>
        </w:numPr>
        <w:tabs>
          <w:tab w:val="left" w:pos="220"/>
          <w:tab w:val="left" w:pos="720"/>
        </w:tabs>
        <w:autoSpaceDE w:val="0"/>
        <w:autoSpaceDN w:val="0"/>
        <w:adjustRightInd w:val="0"/>
        <w:spacing w:after="0"/>
        <w:jc w:val="both"/>
        <w:rPr>
          <w:rFonts w:cs="Arial"/>
          <w:color w:val="1D1D1D"/>
        </w:rPr>
      </w:pPr>
      <w:r w:rsidRPr="00D939EB">
        <w:rPr>
          <w:rFonts w:cs="Arial"/>
          <w:color w:val="1D1D1D"/>
        </w:rPr>
        <w:t>Die außerordentliche Mitgliederversammlung hat die gleichen Rechte wie die ordentliche Mitgliederversammlung.</w:t>
      </w:r>
    </w:p>
    <w:p w14:paraId="57405392" w14:textId="77777777" w:rsidR="00D939EB" w:rsidRDefault="00D939EB" w:rsidP="00D939EB">
      <w:pPr>
        <w:widowControl w:val="0"/>
        <w:tabs>
          <w:tab w:val="left" w:pos="220"/>
          <w:tab w:val="left" w:pos="720"/>
        </w:tabs>
        <w:autoSpaceDE w:val="0"/>
        <w:autoSpaceDN w:val="0"/>
        <w:adjustRightInd w:val="0"/>
        <w:spacing w:after="0"/>
        <w:jc w:val="both"/>
        <w:rPr>
          <w:rFonts w:cs="Arial"/>
          <w:color w:val="1D1D1D"/>
        </w:rPr>
      </w:pPr>
    </w:p>
    <w:p w14:paraId="59D2E04E" w14:textId="77777777" w:rsidR="002875B3" w:rsidRPr="00D939EB" w:rsidRDefault="002875B3" w:rsidP="00D939EB">
      <w:pPr>
        <w:pStyle w:val="Listenabsatz"/>
        <w:widowControl w:val="0"/>
        <w:numPr>
          <w:ilvl w:val="0"/>
          <w:numId w:val="32"/>
        </w:numPr>
        <w:tabs>
          <w:tab w:val="left" w:pos="220"/>
          <w:tab w:val="left" w:pos="720"/>
        </w:tabs>
        <w:autoSpaceDE w:val="0"/>
        <w:autoSpaceDN w:val="0"/>
        <w:adjustRightInd w:val="0"/>
        <w:spacing w:after="0"/>
        <w:jc w:val="both"/>
        <w:rPr>
          <w:rFonts w:cs="Arial"/>
          <w:color w:val="1D1D1D"/>
        </w:rPr>
      </w:pPr>
      <w:r w:rsidRPr="00D939EB">
        <w:rPr>
          <w:rFonts w:cs="Arial"/>
          <w:color w:val="1D1D1D"/>
        </w:rPr>
        <w:t>Die Bestimmungen über die ordentliche Mitgliederversammlung finden in der außerordentlichen Mitgliederversammlung entsprechende Anwendung.</w:t>
      </w:r>
    </w:p>
    <w:p w14:paraId="09F3E921" w14:textId="77777777" w:rsidR="00D939EB" w:rsidRDefault="00D939EB" w:rsidP="00AE781E">
      <w:pPr>
        <w:widowControl w:val="0"/>
        <w:autoSpaceDE w:val="0"/>
        <w:autoSpaceDN w:val="0"/>
        <w:adjustRightInd w:val="0"/>
        <w:spacing w:after="0"/>
        <w:jc w:val="both"/>
        <w:rPr>
          <w:rFonts w:cs="Arial"/>
          <w:color w:val="1D1D1D"/>
        </w:rPr>
      </w:pPr>
    </w:p>
    <w:p w14:paraId="6D4353D4" w14:textId="77777777" w:rsidR="00D939EB" w:rsidRDefault="00D939EB" w:rsidP="00AE781E">
      <w:pPr>
        <w:widowControl w:val="0"/>
        <w:autoSpaceDE w:val="0"/>
        <w:autoSpaceDN w:val="0"/>
        <w:adjustRightInd w:val="0"/>
        <w:spacing w:after="0"/>
        <w:jc w:val="both"/>
        <w:rPr>
          <w:rFonts w:cs="Arial"/>
          <w:color w:val="1D1D1D"/>
        </w:rPr>
      </w:pPr>
    </w:p>
    <w:p w14:paraId="4AF3D8BC" w14:textId="77777777" w:rsidR="00D939EB" w:rsidRDefault="00D939EB" w:rsidP="00D939EB">
      <w:pPr>
        <w:widowControl w:val="0"/>
        <w:autoSpaceDE w:val="0"/>
        <w:autoSpaceDN w:val="0"/>
        <w:adjustRightInd w:val="0"/>
        <w:spacing w:after="0"/>
        <w:jc w:val="center"/>
        <w:rPr>
          <w:rFonts w:cs="Arial"/>
          <w:b/>
          <w:color w:val="1D1D1D"/>
        </w:rPr>
      </w:pPr>
      <w:r>
        <w:rPr>
          <w:rFonts w:cs="Arial"/>
          <w:b/>
          <w:color w:val="1D1D1D"/>
        </w:rPr>
        <w:t>§ 10</w:t>
      </w:r>
    </w:p>
    <w:p w14:paraId="07CE93B8" w14:textId="77777777" w:rsidR="002875B3" w:rsidRPr="00D939EB" w:rsidRDefault="002875B3" w:rsidP="00D939EB">
      <w:pPr>
        <w:widowControl w:val="0"/>
        <w:autoSpaceDE w:val="0"/>
        <w:autoSpaceDN w:val="0"/>
        <w:adjustRightInd w:val="0"/>
        <w:spacing w:after="0"/>
        <w:jc w:val="center"/>
        <w:rPr>
          <w:rFonts w:cs="Arial"/>
          <w:b/>
          <w:color w:val="1D1D1D"/>
          <w:u w:val="single"/>
        </w:rPr>
      </w:pPr>
      <w:r w:rsidRPr="00D939EB">
        <w:rPr>
          <w:rFonts w:cs="Arial"/>
          <w:b/>
          <w:color w:val="1D1D1D"/>
          <w:u w:val="single"/>
        </w:rPr>
        <w:t>Vorstand</w:t>
      </w:r>
    </w:p>
    <w:p w14:paraId="1B05B125" w14:textId="77777777" w:rsidR="00D939EB" w:rsidRPr="00D939EB" w:rsidRDefault="00D939EB" w:rsidP="00D939EB">
      <w:pPr>
        <w:widowControl w:val="0"/>
        <w:autoSpaceDE w:val="0"/>
        <w:autoSpaceDN w:val="0"/>
        <w:adjustRightInd w:val="0"/>
        <w:spacing w:after="0"/>
        <w:jc w:val="center"/>
        <w:rPr>
          <w:rFonts w:cs="Arial"/>
          <w:b/>
          <w:color w:val="1D1D1D"/>
        </w:rPr>
      </w:pPr>
    </w:p>
    <w:p w14:paraId="150A1601" w14:textId="77777777" w:rsidR="00507DD7" w:rsidRDefault="002875B3" w:rsidP="00507DD7">
      <w:pPr>
        <w:pStyle w:val="Listenabsatz"/>
        <w:widowControl w:val="0"/>
        <w:numPr>
          <w:ilvl w:val="0"/>
          <w:numId w:val="33"/>
        </w:numPr>
        <w:tabs>
          <w:tab w:val="left" w:pos="220"/>
          <w:tab w:val="left" w:pos="720"/>
        </w:tabs>
        <w:autoSpaceDE w:val="0"/>
        <w:autoSpaceDN w:val="0"/>
        <w:adjustRightInd w:val="0"/>
        <w:spacing w:after="0"/>
        <w:jc w:val="both"/>
        <w:rPr>
          <w:rFonts w:cs="Arial"/>
          <w:color w:val="1D1D1D"/>
        </w:rPr>
      </w:pPr>
      <w:r w:rsidRPr="00251A67">
        <w:rPr>
          <w:rFonts w:cs="Arial"/>
          <w:color w:val="1D1D1D"/>
        </w:rPr>
        <w:t>Der Vorstand besteht aus dem Vorsitzenden, dem stellvertretenden Vorsitzenden, dem Schatzmeister und dem Schriftführer.</w:t>
      </w:r>
      <w:r w:rsidR="00C74E91">
        <w:rPr>
          <w:rFonts w:cs="Arial"/>
          <w:color w:val="1D1D1D"/>
        </w:rPr>
        <w:t xml:space="preserve"> Dem Vorstand gehören weiter mit Stimmrecht der/die Vorsitzende des Elternrates (oder ein benannter Vertreter), die Leiterin/ der Leiter der Kindertagesstätte „Gut Kullen I“ (oder ein benannter Vertreter) an.</w:t>
      </w:r>
    </w:p>
    <w:p w14:paraId="044761EF" w14:textId="77777777" w:rsidR="00507DD7" w:rsidRDefault="00507DD7" w:rsidP="00507DD7">
      <w:pPr>
        <w:pStyle w:val="Listenabsatz"/>
        <w:widowControl w:val="0"/>
        <w:tabs>
          <w:tab w:val="left" w:pos="220"/>
          <w:tab w:val="left" w:pos="720"/>
        </w:tabs>
        <w:autoSpaceDE w:val="0"/>
        <w:autoSpaceDN w:val="0"/>
        <w:adjustRightInd w:val="0"/>
        <w:spacing w:after="0"/>
        <w:jc w:val="both"/>
        <w:rPr>
          <w:rFonts w:cs="Arial"/>
          <w:color w:val="1D1D1D"/>
        </w:rPr>
      </w:pPr>
    </w:p>
    <w:p w14:paraId="4C13946B" w14:textId="77777777" w:rsidR="00507DD7" w:rsidRDefault="00507DD7" w:rsidP="00507DD7">
      <w:pPr>
        <w:pStyle w:val="Listenabsatz"/>
        <w:widowControl w:val="0"/>
        <w:numPr>
          <w:ilvl w:val="0"/>
          <w:numId w:val="33"/>
        </w:numPr>
        <w:tabs>
          <w:tab w:val="left" w:pos="220"/>
          <w:tab w:val="left" w:pos="720"/>
        </w:tabs>
        <w:autoSpaceDE w:val="0"/>
        <w:autoSpaceDN w:val="0"/>
        <w:adjustRightInd w:val="0"/>
        <w:spacing w:after="0"/>
        <w:jc w:val="both"/>
        <w:rPr>
          <w:rFonts w:cs="Arial"/>
          <w:color w:val="1D1D1D"/>
        </w:rPr>
      </w:pPr>
      <w:r w:rsidRPr="00507DD7">
        <w:rPr>
          <w:rFonts w:cs="Arial"/>
        </w:rPr>
        <w:t xml:space="preserve">Vorstand im Sinne des § 26 BGB sind der Vorsitzende, der stellvertretende </w:t>
      </w:r>
      <w:r>
        <w:rPr>
          <w:rFonts w:cs="Arial"/>
        </w:rPr>
        <w:t xml:space="preserve"> </w:t>
      </w:r>
      <w:r w:rsidRPr="00507DD7">
        <w:rPr>
          <w:rFonts w:cs="Arial"/>
        </w:rPr>
        <w:t>Vorsitzende, der Schatzmeister und der Schriftführer.  Der Verein wird gerichtlich und außergerichtlich durch 2 Vorstandsmitglieder gemeinsam vertreten.</w:t>
      </w:r>
      <w:r>
        <w:rPr>
          <w:rFonts w:cs="Arial"/>
        </w:rPr>
        <w:t xml:space="preserve"> </w:t>
      </w:r>
      <w:r w:rsidR="002875B3" w:rsidRPr="00507DD7">
        <w:rPr>
          <w:rFonts w:cs="Arial"/>
          <w:color w:val="1D1D1D"/>
        </w:rPr>
        <w:t>Im Innenverhältnis übt der stellvertretende Vorsitzende seine Vertretungsvollmacht nur bei Verhinderung des Vorsitzenden aus.</w:t>
      </w:r>
    </w:p>
    <w:p w14:paraId="5B1D170B" w14:textId="77777777" w:rsidR="00507DD7" w:rsidRPr="00507DD7" w:rsidRDefault="00507DD7" w:rsidP="00507DD7">
      <w:pPr>
        <w:widowControl w:val="0"/>
        <w:tabs>
          <w:tab w:val="left" w:pos="220"/>
          <w:tab w:val="left" w:pos="720"/>
        </w:tabs>
        <w:autoSpaceDE w:val="0"/>
        <w:autoSpaceDN w:val="0"/>
        <w:adjustRightInd w:val="0"/>
        <w:spacing w:after="0"/>
        <w:jc w:val="both"/>
        <w:rPr>
          <w:rFonts w:cs="Arial"/>
          <w:color w:val="1D1D1D"/>
        </w:rPr>
      </w:pPr>
    </w:p>
    <w:p w14:paraId="11032637" w14:textId="2631AF41" w:rsidR="002875B3" w:rsidRPr="00507DD7" w:rsidRDefault="002875B3" w:rsidP="00507DD7">
      <w:pPr>
        <w:pStyle w:val="Listenabsatz"/>
        <w:widowControl w:val="0"/>
        <w:numPr>
          <w:ilvl w:val="0"/>
          <w:numId w:val="33"/>
        </w:numPr>
        <w:tabs>
          <w:tab w:val="left" w:pos="220"/>
          <w:tab w:val="left" w:pos="720"/>
        </w:tabs>
        <w:autoSpaceDE w:val="0"/>
        <w:autoSpaceDN w:val="0"/>
        <w:adjustRightInd w:val="0"/>
        <w:spacing w:after="0"/>
        <w:jc w:val="both"/>
        <w:rPr>
          <w:rFonts w:cs="Arial"/>
          <w:color w:val="1D1D1D"/>
        </w:rPr>
      </w:pPr>
      <w:r w:rsidRPr="00507DD7">
        <w:rPr>
          <w:rFonts w:cs="Arial"/>
          <w:color w:val="1D1D1D"/>
        </w:rPr>
        <w:t>Der Vorstand wird durch die Mitgliederversammlung für zwei Jahre gewählt. Wiederwahl ist möglich. Er bleibt so lange im Amt, bis eine Neuwahl erfolgt ist. Bei Ausscheiden eines Vorstandsmitgliedes ist der Vorstand berechtigt, für die Zeit bis zur nächsten Mitgliederversammlung, ein neues Mitglied zu berufen.</w:t>
      </w:r>
    </w:p>
    <w:p w14:paraId="40DDBCAF" w14:textId="77777777" w:rsidR="00D939EB" w:rsidRDefault="00D939EB" w:rsidP="00D939EB">
      <w:pPr>
        <w:widowControl w:val="0"/>
        <w:tabs>
          <w:tab w:val="left" w:pos="220"/>
          <w:tab w:val="left" w:pos="720"/>
        </w:tabs>
        <w:autoSpaceDE w:val="0"/>
        <w:autoSpaceDN w:val="0"/>
        <w:adjustRightInd w:val="0"/>
        <w:spacing w:after="0"/>
        <w:jc w:val="both"/>
        <w:rPr>
          <w:rFonts w:cs="Arial"/>
          <w:color w:val="1D1D1D"/>
        </w:rPr>
      </w:pPr>
    </w:p>
    <w:p w14:paraId="159C61F7" w14:textId="77777777" w:rsidR="002875B3" w:rsidRPr="00251A67" w:rsidRDefault="002875B3" w:rsidP="00507DD7">
      <w:pPr>
        <w:pStyle w:val="Listenabsatz"/>
        <w:widowControl w:val="0"/>
        <w:numPr>
          <w:ilvl w:val="0"/>
          <w:numId w:val="33"/>
        </w:numPr>
        <w:tabs>
          <w:tab w:val="left" w:pos="220"/>
          <w:tab w:val="left" w:pos="720"/>
        </w:tabs>
        <w:autoSpaceDE w:val="0"/>
        <w:autoSpaceDN w:val="0"/>
        <w:adjustRightInd w:val="0"/>
        <w:spacing w:after="0"/>
        <w:jc w:val="both"/>
        <w:rPr>
          <w:rFonts w:cs="Arial"/>
          <w:color w:val="1D1D1D"/>
        </w:rPr>
      </w:pPr>
      <w:r w:rsidRPr="00251A67">
        <w:rPr>
          <w:rFonts w:cs="Arial"/>
          <w:color w:val="1D1D1D"/>
        </w:rPr>
        <w:t>Die gewählten Vorstandsmitglieder können jederzeit durch Beschluss der Mitgliederversammlung abberufen werden.</w:t>
      </w:r>
    </w:p>
    <w:p w14:paraId="2B66F2C9" w14:textId="77777777" w:rsidR="00D939EB" w:rsidRDefault="00D939EB" w:rsidP="00D939EB">
      <w:pPr>
        <w:widowControl w:val="0"/>
        <w:tabs>
          <w:tab w:val="left" w:pos="220"/>
          <w:tab w:val="left" w:pos="720"/>
        </w:tabs>
        <w:autoSpaceDE w:val="0"/>
        <w:autoSpaceDN w:val="0"/>
        <w:adjustRightInd w:val="0"/>
        <w:spacing w:after="0"/>
        <w:jc w:val="both"/>
        <w:rPr>
          <w:rFonts w:cs="Arial"/>
          <w:color w:val="1D1D1D"/>
        </w:rPr>
      </w:pPr>
    </w:p>
    <w:p w14:paraId="277CC962" w14:textId="77777777" w:rsidR="002875B3" w:rsidRPr="00251A67" w:rsidRDefault="002875B3" w:rsidP="00507DD7">
      <w:pPr>
        <w:pStyle w:val="Listenabsatz"/>
        <w:widowControl w:val="0"/>
        <w:numPr>
          <w:ilvl w:val="0"/>
          <w:numId w:val="33"/>
        </w:numPr>
        <w:tabs>
          <w:tab w:val="left" w:pos="220"/>
          <w:tab w:val="left" w:pos="720"/>
        </w:tabs>
        <w:autoSpaceDE w:val="0"/>
        <w:autoSpaceDN w:val="0"/>
        <w:adjustRightInd w:val="0"/>
        <w:spacing w:after="0"/>
        <w:jc w:val="both"/>
        <w:rPr>
          <w:rFonts w:cs="Arial"/>
          <w:color w:val="1D1D1D"/>
        </w:rPr>
      </w:pPr>
      <w:r w:rsidRPr="00251A67">
        <w:rPr>
          <w:rFonts w:cs="Arial"/>
          <w:color w:val="1D1D1D"/>
        </w:rPr>
        <w:t>Die Mitglieder des Vorstandes werden einzeln gewählt. Gewählt ist, wer die einfache Mehrheit der abgegebenen Stimmen auf sich vereint.</w:t>
      </w:r>
    </w:p>
    <w:p w14:paraId="79468F90" w14:textId="77777777" w:rsidR="00D939EB" w:rsidRDefault="00D939EB" w:rsidP="00D939EB">
      <w:pPr>
        <w:widowControl w:val="0"/>
        <w:tabs>
          <w:tab w:val="left" w:pos="220"/>
          <w:tab w:val="left" w:pos="720"/>
        </w:tabs>
        <w:autoSpaceDE w:val="0"/>
        <w:autoSpaceDN w:val="0"/>
        <w:adjustRightInd w:val="0"/>
        <w:spacing w:after="0"/>
        <w:jc w:val="both"/>
        <w:rPr>
          <w:rFonts w:cs="Arial"/>
          <w:color w:val="1D1D1D"/>
        </w:rPr>
      </w:pPr>
    </w:p>
    <w:p w14:paraId="16D30509" w14:textId="1B26A519" w:rsidR="00D939EB" w:rsidRDefault="002875B3" w:rsidP="00507DD7">
      <w:pPr>
        <w:pStyle w:val="Listenabsatz"/>
        <w:widowControl w:val="0"/>
        <w:numPr>
          <w:ilvl w:val="0"/>
          <w:numId w:val="33"/>
        </w:numPr>
        <w:tabs>
          <w:tab w:val="left" w:pos="220"/>
          <w:tab w:val="left" w:pos="720"/>
        </w:tabs>
        <w:autoSpaceDE w:val="0"/>
        <w:autoSpaceDN w:val="0"/>
        <w:adjustRightInd w:val="0"/>
        <w:spacing w:after="0"/>
        <w:jc w:val="both"/>
        <w:rPr>
          <w:rFonts w:cs="Arial"/>
          <w:color w:val="1D1D1D"/>
        </w:rPr>
      </w:pPr>
      <w:r w:rsidRPr="007461C6">
        <w:rPr>
          <w:rFonts w:cs="Arial"/>
          <w:color w:val="1D1D1D"/>
        </w:rPr>
        <w:t>Wählbar sind nur Vereinsmitglieder bzw. deren gesetzliche Vertreter. Mitarbeiter der Kindertagesstätte "</w:t>
      </w:r>
      <w:r w:rsidR="007461C6" w:rsidRPr="007461C6">
        <w:rPr>
          <w:rFonts w:cs="Arial"/>
          <w:color w:val="1D1D1D"/>
        </w:rPr>
        <w:t>Gut Kullen I</w:t>
      </w:r>
      <w:r w:rsidRPr="007461C6">
        <w:rPr>
          <w:rFonts w:cs="Arial"/>
          <w:color w:val="1D1D1D"/>
        </w:rPr>
        <w:t xml:space="preserve">" sind ebenfalls wählbar. </w:t>
      </w:r>
    </w:p>
    <w:p w14:paraId="34986A3A" w14:textId="77777777" w:rsidR="007461C6" w:rsidRPr="007461C6" w:rsidRDefault="007461C6" w:rsidP="007461C6">
      <w:pPr>
        <w:widowControl w:val="0"/>
        <w:tabs>
          <w:tab w:val="left" w:pos="220"/>
          <w:tab w:val="left" w:pos="720"/>
        </w:tabs>
        <w:autoSpaceDE w:val="0"/>
        <w:autoSpaceDN w:val="0"/>
        <w:adjustRightInd w:val="0"/>
        <w:spacing w:after="0"/>
        <w:jc w:val="both"/>
        <w:rPr>
          <w:rFonts w:cs="Arial"/>
          <w:color w:val="1D1D1D"/>
        </w:rPr>
      </w:pPr>
    </w:p>
    <w:p w14:paraId="3874DEB8" w14:textId="77777777" w:rsidR="002875B3" w:rsidRPr="00251A67" w:rsidRDefault="002875B3" w:rsidP="00507DD7">
      <w:pPr>
        <w:pStyle w:val="Listenabsatz"/>
        <w:widowControl w:val="0"/>
        <w:numPr>
          <w:ilvl w:val="0"/>
          <w:numId w:val="33"/>
        </w:numPr>
        <w:tabs>
          <w:tab w:val="left" w:pos="220"/>
          <w:tab w:val="left" w:pos="720"/>
        </w:tabs>
        <w:autoSpaceDE w:val="0"/>
        <w:autoSpaceDN w:val="0"/>
        <w:adjustRightInd w:val="0"/>
        <w:spacing w:after="0"/>
        <w:jc w:val="both"/>
        <w:rPr>
          <w:rFonts w:cs="Arial"/>
          <w:color w:val="1D1D1D"/>
        </w:rPr>
      </w:pPr>
      <w:r w:rsidRPr="00251A67">
        <w:rPr>
          <w:rFonts w:cs="Arial"/>
          <w:color w:val="1D1D1D"/>
        </w:rPr>
        <w:t>Die Mitgliedschaft im Vorstand endet durch schriftliche Erklärung gegenüber dem Vorstand, durch Beendigung der Vereinsmitgliedschaft oder durch Beschluss der Mitgliederversammlung, der einer einfachen Mehrheit der abgegebenen Stimmen bedarf.</w:t>
      </w:r>
    </w:p>
    <w:p w14:paraId="76911860" w14:textId="77777777" w:rsidR="00D939EB" w:rsidRDefault="00D939EB" w:rsidP="00D939EB">
      <w:pPr>
        <w:widowControl w:val="0"/>
        <w:tabs>
          <w:tab w:val="left" w:pos="220"/>
          <w:tab w:val="left" w:pos="720"/>
        </w:tabs>
        <w:autoSpaceDE w:val="0"/>
        <w:autoSpaceDN w:val="0"/>
        <w:adjustRightInd w:val="0"/>
        <w:spacing w:after="0"/>
        <w:jc w:val="both"/>
        <w:rPr>
          <w:rFonts w:cs="Arial"/>
          <w:color w:val="1D1D1D"/>
        </w:rPr>
      </w:pPr>
    </w:p>
    <w:p w14:paraId="37610B6B" w14:textId="77777777" w:rsidR="002875B3" w:rsidRPr="00251A67" w:rsidRDefault="002875B3" w:rsidP="00507DD7">
      <w:pPr>
        <w:pStyle w:val="Listenabsatz"/>
        <w:widowControl w:val="0"/>
        <w:numPr>
          <w:ilvl w:val="0"/>
          <w:numId w:val="33"/>
        </w:numPr>
        <w:tabs>
          <w:tab w:val="left" w:pos="220"/>
          <w:tab w:val="left" w:pos="720"/>
        </w:tabs>
        <w:autoSpaceDE w:val="0"/>
        <w:autoSpaceDN w:val="0"/>
        <w:adjustRightInd w:val="0"/>
        <w:spacing w:after="0"/>
        <w:jc w:val="both"/>
        <w:rPr>
          <w:rFonts w:cs="Arial"/>
          <w:color w:val="1D1D1D"/>
        </w:rPr>
      </w:pPr>
      <w:r w:rsidRPr="00251A67">
        <w:rPr>
          <w:rFonts w:cs="Arial"/>
          <w:color w:val="1D1D1D"/>
        </w:rPr>
        <w:t>Der Vorstand führt regelmäßige Sitzungen durch. Über diese ist unter Angabe der Teilnehmer, der Beschlüsse und der Abstimmungsergebnisse ein Protokoll zu fertigen, welches von den Teilnehmern zu unterzeichnen und vom stellvertretenden Vorsitzenden zu verwahren ist.</w:t>
      </w:r>
    </w:p>
    <w:p w14:paraId="20FFDB1E" w14:textId="77777777" w:rsidR="00D939EB" w:rsidRDefault="00D939EB" w:rsidP="00D939EB">
      <w:pPr>
        <w:widowControl w:val="0"/>
        <w:tabs>
          <w:tab w:val="left" w:pos="220"/>
          <w:tab w:val="left" w:pos="720"/>
        </w:tabs>
        <w:autoSpaceDE w:val="0"/>
        <w:autoSpaceDN w:val="0"/>
        <w:adjustRightInd w:val="0"/>
        <w:spacing w:after="0"/>
        <w:jc w:val="both"/>
        <w:rPr>
          <w:rFonts w:cs="Arial"/>
          <w:color w:val="1D1D1D"/>
        </w:rPr>
      </w:pPr>
    </w:p>
    <w:p w14:paraId="1285E02C" w14:textId="77777777" w:rsidR="002875B3" w:rsidRPr="00251A67" w:rsidRDefault="002875B3" w:rsidP="00507DD7">
      <w:pPr>
        <w:pStyle w:val="Listenabsatz"/>
        <w:widowControl w:val="0"/>
        <w:numPr>
          <w:ilvl w:val="0"/>
          <w:numId w:val="33"/>
        </w:numPr>
        <w:tabs>
          <w:tab w:val="left" w:pos="220"/>
          <w:tab w:val="left" w:pos="720"/>
        </w:tabs>
        <w:autoSpaceDE w:val="0"/>
        <w:autoSpaceDN w:val="0"/>
        <w:adjustRightInd w:val="0"/>
        <w:spacing w:after="0"/>
        <w:jc w:val="both"/>
        <w:rPr>
          <w:rFonts w:cs="Arial"/>
          <w:color w:val="1D1D1D"/>
        </w:rPr>
      </w:pPr>
      <w:r w:rsidRPr="00251A67">
        <w:rPr>
          <w:rFonts w:cs="Arial"/>
          <w:color w:val="1D1D1D"/>
        </w:rPr>
        <w:t>Die Vorstandssitzung kann jedes Vorstandsmitglied einberufen. Die Einberufung erfolgt durch schriftliche Einladung mit einer Frist von sieben Tagen und unter Angabe der Tagesordnung.</w:t>
      </w:r>
    </w:p>
    <w:p w14:paraId="34F5BC65" w14:textId="77777777" w:rsidR="00D939EB" w:rsidRDefault="00D939EB" w:rsidP="00D939EB">
      <w:pPr>
        <w:widowControl w:val="0"/>
        <w:tabs>
          <w:tab w:val="left" w:pos="220"/>
          <w:tab w:val="left" w:pos="720"/>
        </w:tabs>
        <w:autoSpaceDE w:val="0"/>
        <w:autoSpaceDN w:val="0"/>
        <w:adjustRightInd w:val="0"/>
        <w:spacing w:after="0"/>
        <w:jc w:val="both"/>
        <w:rPr>
          <w:rFonts w:cs="Arial"/>
          <w:color w:val="1D1D1D"/>
        </w:rPr>
      </w:pPr>
    </w:p>
    <w:p w14:paraId="52494250" w14:textId="77777777" w:rsidR="002875B3" w:rsidRPr="00251A67" w:rsidRDefault="002875B3" w:rsidP="00507DD7">
      <w:pPr>
        <w:pStyle w:val="Listenabsatz"/>
        <w:widowControl w:val="0"/>
        <w:numPr>
          <w:ilvl w:val="0"/>
          <w:numId w:val="33"/>
        </w:numPr>
        <w:tabs>
          <w:tab w:val="left" w:pos="220"/>
          <w:tab w:val="left" w:pos="720"/>
        </w:tabs>
        <w:autoSpaceDE w:val="0"/>
        <w:autoSpaceDN w:val="0"/>
        <w:adjustRightInd w:val="0"/>
        <w:spacing w:after="0"/>
        <w:jc w:val="both"/>
        <w:rPr>
          <w:rFonts w:cs="Arial"/>
          <w:color w:val="1D1D1D"/>
        </w:rPr>
      </w:pPr>
      <w:r w:rsidRPr="00251A67">
        <w:rPr>
          <w:rFonts w:cs="Arial"/>
          <w:color w:val="1D1D1D"/>
        </w:rPr>
        <w:t>Im Einvernehmen der Vorstandsmitglieder kann auf die Form und Frist der Einberufung verzichtet werden.</w:t>
      </w:r>
    </w:p>
    <w:p w14:paraId="5F81C5CF" w14:textId="77777777" w:rsidR="00D939EB" w:rsidRDefault="00D939EB" w:rsidP="00D939EB">
      <w:pPr>
        <w:widowControl w:val="0"/>
        <w:tabs>
          <w:tab w:val="left" w:pos="220"/>
          <w:tab w:val="left" w:pos="720"/>
        </w:tabs>
        <w:autoSpaceDE w:val="0"/>
        <w:autoSpaceDN w:val="0"/>
        <w:adjustRightInd w:val="0"/>
        <w:spacing w:after="0"/>
        <w:jc w:val="both"/>
        <w:rPr>
          <w:rFonts w:cs="Arial"/>
          <w:color w:val="1D1D1D"/>
        </w:rPr>
      </w:pPr>
    </w:p>
    <w:p w14:paraId="108E92BC" w14:textId="77777777" w:rsidR="002875B3" w:rsidRPr="00251A67" w:rsidRDefault="002875B3" w:rsidP="00507DD7">
      <w:pPr>
        <w:pStyle w:val="Listenabsatz"/>
        <w:widowControl w:val="0"/>
        <w:numPr>
          <w:ilvl w:val="0"/>
          <w:numId w:val="33"/>
        </w:numPr>
        <w:tabs>
          <w:tab w:val="left" w:pos="220"/>
          <w:tab w:val="left" w:pos="720"/>
        </w:tabs>
        <w:autoSpaceDE w:val="0"/>
        <w:autoSpaceDN w:val="0"/>
        <w:adjustRightInd w:val="0"/>
        <w:spacing w:after="0"/>
        <w:jc w:val="both"/>
        <w:rPr>
          <w:rFonts w:cs="Arial"/>
          <w:color w:val="1D1D1D"/>
        </w:rPr>
      </w:pPr>
      <w:r w:rsidRPr="00251A67">
        <w:rPr>
          <w:rFonts w:cs="Arial"/>
          <w:color w:val="1D1D1D"/>
        </w:rPr>
        <w:t>Der Vorstand entscheidet durch die Mehrheit der abgegebenen Stimmen. Er ist beschlussfähig, wenn mindestens drei der stimmberechtigten Mitglieder anwesend sind. Bei Stimmgleichheit ist die Stimme des Vorsitzenden entscheidend. Schriftliche Stimmabgabe muss erfolgen, wenn auch nur ein Mitglied dies verlangt.</w:t>
      </w:r>
    </w:p>
    <w:p w14:paraId="489FE56D" w14:textId="77777777" w:rsidR="00D939EB" w:rsidRDefault="00D939EB" w:rsidP="00D939EB">
      <w:pPr>
        <w:widowControl w:val="0"/>
        <w:tabs>
          <w:tab w:val="left" w:pos="220"/>
          <w:tab w:val="left" w:pos="720"/>
        </w:tabs>
        <w:autoSpaceDE w:val="0"/>
        <w:autoSpaceDN w:val="0"/>
        <w:adjustRightInd w:val="0"/>
        <w:spacing w:after="0"/>
        <w:jc w:val="both"/>
        <w:rPr>
          <w:rFonts w:cs="Arial"/>
          <w:color w:val="1D1D1D"/>
        </w:rPr>
      </w:pPr>
    </w:p>
    <w:p w14:paraId="39316A1A" w14:textId="77777777" w:rsidR="002875B3" w:rsidRPr="00251A67" w:rsidRDefault="002875B3" w:rsidP="00507DD7">
      <w:pPr>
        <w:pStyle w:val="Listenabsatz"/>
        <w:widowControl w:val="0"/>
        <w:numPr>
          <w:ilvl w:val="0"/>
          <w:numId w:val="33"/>
        </w:numPr>
        <w:tabs>
          <w:tab w:val="left" w:pos="220"/>
          <w:tab w:val="left" w:pos="720"/>
        </w:tabs>
        <w:autoSpaceDE w:val="0"/>
        <w:autoSpaceDN w:val="0"/>
        <w:adjustRightInd w:val="0"/>
        <w:spacing w:after="0"/>
        <w:jc w:val="both"/>
        <w:rPr>
          <w:rFonts w:cs="Arial"/>
          <w:color w:val="1D1D1D"/>
        </w:rPr>
      </w:pPr>
      <w:r w:rsidRPr="00251A67">
        <w:rPr>
          <w:rFonts w:cs="Arial"/>
          <w:color w:val="1D1D1D"/>
        </w:rPr>
        <w:t>Stehen der Eintragung im Vereinsregister oder der Anerkennung der Gemeinnützigkeit durch das zuständige Finanzamt bestimmte Satzungsinhalte entgegen, ist der Vorstand berechtigt, entsprechende Änderungen eigenständig durchzuführen.</w:t>
      </w:r>
    </w:p>
    <w:p w14:paraId="37C049AD" w14:textId="77777777" w:rsidR="00251A67" w:rsidRDefault="00251A67" w:rsidP="00251A67">
      <w:pPr>
        <w:widowControl w:val="0"/>
        <w:tabs>
          <w:tab w:val="left" w:pos="220"/>
          <w:tab w:val="left" w:pos="720"/>
        </w:tabs>
        <w:autoSpaceDE w:val="0"/>
        <w:autoSpaceDN w:val="0"/>
        <w:adjustRightInd w:val="0"/>
        <w:spacing w:after="0"/>
        <w:jc w:val="both"/>
        <w:rPr>
          <w:rFonts w:cs="Arial"/>
          <w:color w:val="1D1D1D"/>
        </w:rPr>
      </w:pPr>
    </w:p>
    <w:p w14:paraId="66D750B4" w14:textId="77777777" w:rsidR="002875B3" w:rsidRPr="00251A67" w:rsidRDefault="002875B3" w:rsidP="00507DD7">
      <w:pPr>
        <w:pStyle w:val="Listenabsatz"/>
        <w:widowControl w:val="0"/>
        <w:numPr>
          <w:ilvl w:val="0"/>
          <w:numId w:val="33"/>
        </w:numPr>
        <w:tabs>
          <w:tab w:val="left" w:pos="220"/>
          <w:tab w:val="left" w:pos="720"/>
        </w:tabs>
        <w:autoSpaceDE w:val="0"/>
        <w:autoSpaceDN w:val="0"/>
        <w:adjustRightInd w:val="0"/>
        <w:spacing w:after="0"/>
        <w:jc w:val="both"/>
        <w:rPr>
          <w:rFonts w:cs="Arial"/>
          <w:color w:val="1D1D1D"/>
        </w:rPr>
      </w:pPr>
      <w:r w:rsidRPr="00251A67">
        <w:rPr>
          <w:rFonts w:cs="Arial"/>
          <w:color w:val="1D1D1D"/>
        </w:rPr>
        <w:t>Der Vorstand bedarf der vorherigen Zustimmung der Mitgliederversammlung in den von der Beitrags</w:t>
      </w:r>
      <w:r w:rsidR="00251A67">
        <w:rPr>
          <w:rFonts w:cs="Arial"/>
          <w:color w:val="1D1D1D"/>
        </w:rPr>
        <w:t xml:space="preserve"> </w:t>
      </w:r>
      <w:r w:rsidRPr="00251A67">
        <w:rPr>
          <w:rFonts w:cs="Arial"/>
          <w:color w:val="1D1D1D"/>
        </w:rPr>
        <w:t>und Finanzordnung bestimmten Fällen.</w:t>
      </w:r>
    </w:p>
    <w:p w14:paraId="6D4007F1" w14:textId="77777777" w:rsidR="00251A67" w:rsidRDefault="00251A67" w:rsidP="00251A67">
      <w:pPr>
        <w:widowControl w:val="0"/>
        <w:tabs>
          <w:tab w:val="left" w:pos="220"/>
          <w:tab w:val="left" w:pos="720"/>
        </w:tabs>
        <w:autoSpaceDE w:val="0"/>
        <w:autoSpaceDN w:val="0"/>
        <w:adjustRightInd w:val="0"/>
        <w:spacing w:after="0"/>
        <w:jc w:val="both"/>
        <w:rPr>
          <w:rFonts w:cs="Arial"/>
          <w:color w:val="1D1D1D"/>
        </w:rPr>
      </w:pPr>
    </w:p>
    <w:p w14:paraId="4C7DA0BC" w14:textId="77777777" w:rsidR="002875B3" w:rsidRPr="00251A67" w:rsidRDefault="002875B3" w:rsidP="00507DD7">
      <w:pPr>
        <w:pStyle w:val="Listenabsatz"/>
        <w:widowControl w:val="0"/>
        <w:numPr>
          <w:ilvl w:val="0"/>
          <w:numId w:val="33"/>
        </w:numPr>
        <w:tabs>
          <w:tab w:val="left" w:pos="220"/>
          <w:tab w:val="left" w:pos="720"/>
        </w:tabs>
        <w:autoSpaceDE w:val="0"/>
        <w:autoSpaceDN w:val="0"/>
        <w:adjustRightInd w:val="0"/>
        <w:spacing w:after="0"/>
        <w:jc w:val="both"/>
        <w:rPr>
          <w:rFonts w:cs="Arial"/>
          <w:color w:val="1D1D1D"/>
        </w:rPr>
      </w:pPr>
      <w:r w:rsidRPr="00251A67">
        <w:rPr>
          <w:rFonts w:cs="Arial"/>
          <w:color w:val="1D1D1D"/>
        </w:rPr>
        <w:t>Hat bei Wahlen kein Kandidat die Mehrheit der abgegebenen Stimmen erreicht, findet zwischen den zwei Kandidaten, die die meisten Stimmen erreicht haben, eine Stichwahl statt. Gewählt ist, wer die Mehrheit der abgegebenen Stimmen auf sich vereinigt.</w:t>
      </w:r>
    </w:p>
    <w:p w14:paraId="0A8C33A0" w14:textId="77777777" w:rsidR="00251A67" w:rsidRDefault="00251A67" w:rsidP="00251A67">
      <w:pPr>
        <w:widowControl w:val="0"/>
        <w:tabs>
          <w:tab w:val="left" w:pos="220"/>
          <w:tab w:val="left" w:pos="720"/>
        </w:tabs>
        <w:autoSpaceDE w:val="0"/>
        <w:autoSpaceDN w:val="0"/>
        <w:adjustRightInd w:val="0"/>
        <w:spacing w:after="0"/>
        <w:jc w:val="both"/>
        <w:rPr>
          <w:rFonts w:cs="Arial"/>
          <w:color w:val="1D1D1D"/>
        </w:rPr>
      </w:pPr>
    </w:p>
    <w:p w14:paraId="3FA5471C" w14:textId="77777777" w:rsidR="002875B3" w:rsidRPr="00251A67" w:rsidRDefault="002875B3" w:rsidP="00507DD7">
      <w:pPr>
        <w:pStyle w:val="Listenabsatz"/>
        <w:widowControl w:val="0"/>
        <w:numPr>
          <w:ilvl w:val="0"/>
          <w:numId w:val="33"/>
        </w:numPr>
        <w:tabs>
          <w:tab w:val="left" w:pos="220"/>
          <w:tab w:val="left" w:pos="720"/>
        </w:tabs>
        <w:autoSpaceDE w:val="0"/>
        <w:autoSpaceDN w:val="0"/>
        <w:adjustRightInd w:val="0"/>
        <w:spacing w:after="0"/>
        <w:jc w:val="both"/>
        <w:rPr>
          <w:rFonts w:cs="Arial"/>
          <w:color w:val="1D1D1D"/>
        </w:rPr>
      </w:pPr>
      <w:r w:rsidRPr="00251A67">
        <w:rPr>
          <w:rFonts w:cs="Arial"/>
          <w:color w:val="1D1D1D"/>
        </w:rPr>
        <w:t>Die Tätigkeit im Vorstand ist ehrenamtlich und unentgeltlich. Die Mitglieder des Vorstands haben nach Absprache mit dem Vorstand und nach Vorlage der Belege, jedoch Anspruch auf Ersatz ihrer für den Verein geleisteten Auslagen.</w:t>
      </w:r>
    </w:p>
    <w:p w14:paraId="42A5C9AC" w14:textId="77777777" w:rsidR="00D939EB" w:rsidRDefault="00D939EB" w:rsidP="00D939EB">
      <w:pPr>
        <w:widowControl w:val="0"/>
        <w:tabs>
          <w:tab w:val="left" w:pos="220"/>
          <w:tab w:val="left" w:pos="720"/>
        </w:tabs>
        <w:autoSpaceDE w:val="0"/>
        <w:autoSpaceDN w:val="0"/>
        <w:adjustRightInd w:val="0"/>
        <w:spacing w:after="0"/>
        <w:jc w:val="both"/>
        <w:rPr>
          <w:rFonts w:cs="Arial"/>
          <w:color w:val="1D1D1D"/>
        </w:rPr>
      </w:pPr>
    </w:p>
    <w:p w14:paraId="6D36B6C7" w14:textId="77777777" w:rsidR="00251A67" w:rsidRPr="002875B3" w:rsidRDefault="00251A67" w:rsidP="00D939EB">
      <w:pPr>
        <w:widowControl w:val="0"/>
        <w:tabs>
          <w:tab w:val="left" w:pos="220"/>
          <w:tab w:val="left" w:pos="720"/>
        </w:tabs>
        <w:autoSpaceDE w:val="0"/>
        <w:autoSpaceDN w:val="0"/>
        <w:adjustRightInd w:val="0"/>
        <w:spacing w:after="0"/>
        <w:jc w:val="both"/>
        <w:rPr>
          <w:rFonts w:cs="Arial"/>
          <w:color w:val="1D1D1D"/>
        </w:rPr>
      </w:pPr>
    </w:p>
    <w:p w14:paraId="670EF4B0" w14:textId="77777777" w:rsidR="00251A67" w:rsidRDefault="00251A67" w:rsidP="00251A67">
      <w:pPr>
        <w:widowControl w:val="0"/>
        <w:autoSpaceDE w:val="0"/>
        <w:autoSpaceDN w:val="0"/>
        <w:adjustRightInd w:val="0"/>
        <w:spacing w:after="0"/>
        <w:jc w:val="center"/>
        <w:rPr>
          <w:rFonts w:cs="Arial"/>
          <w:b/>
          <w:color w:val="1D1D1D"/>
        </w:rPr>
      </w:pPr>
      <w:r>
        <w:rPr>
          <w:rFonts w:cs="Arial"/>
          <w:b/>
          <w:color w:val="1D1D1D"/>
        </w:rPr>
        <w:t>§ 11</w:t>
      </w:r>
    </w:p>
    <w:p w14:paraId="43CE02A4" w14:textId="77777777" w:rsidR="002875B3" w:rsidRPr="00251A67" w:rsidRDefault="002875B3" w:rsidP="00251A67">
      <w:pPr>
        <w:widowControl w:val="0"/>
        <w:autoSpaceDE w:val="0"/>
        <w:autoSpaceDN w:val="0"/>
        <w:adjustRightInd w:val="0"/>
        <w:spacing w:after="0"/>
        <w:jc w:val="center"/>
        <w:rPr>
          <w:rFonts w:cs="Arial"/>
          <w:b/>
          <w:color w:val="1D1D1D"/>
          <w:u w:val="single"/>
        </w:rPr>
      </w:pPr>
      <w:r w:rsidRPr="00251A67">
        <w:rPr>
          <w:rFonts w:cs="Arial"/>
          <w:b/>
          <w:color w:val="1D1D1D"/>
          <w:u w:val="single"/>
        </w:rPr>
        <w:t>Aufgaben des Vorstands</w:t>
      </w:r>
    </w:p>
    <w:p w14:paraId="51482D56" w14:textId="77777777" w:rsidR="00251A67" w:rsidRPr="00251A67" w:rsidRDefault="00251A67" w:rsidP="00251A67">
      <w:pPr>
        <w:widowControl w:val="0"/>
        <w:autoSpaceDE w:val="0"/>
        <w:autoSpaceDN w:val="0"/>
        <w:adjustRightInd w:val="0"/>
        <w:spacing w:after="0"/>
        <w:jc w:val="center"/>
        <w:rPr>
          <w:rFonts w:cs="Arial"/>
          <w:b/>
          <w:color w:val="1D1D1D"/>
        </w:rPr>
      </w:pPr>
    </w:p>
    <w:p w14:paraId="59001B53" w14:textId="77777777" w:rsidR="002875B3" w:rsidRPr="00251A67" w:rsidRDefault="002875B3" w:rsidP="00251A67">
      <w:pPr>
        <w:pStyle w:val="Listenabsatz"/>
        <w:widowControl w:val="0"/>
        <w:numPr>
          <w:ilvl w:val="0"/>
          <w:numId w:val="34"/>
        </w:numPr>
        <w:tabs>
          <w:tab w:val="left" w:pos="220"/>
          <w:tab w:val="left" w:pos="720"/>
        </w:tabs>
        <w:autoSpaceDE w:val="0"/>
        <w:autoSpaceDN w:val="0"/>
        <w:adjustRightInd w:val="0"/>
        <w:spacing w:after="0"/>
        <w:jc w:val="both"/>
        <w:rPr>
          <w:rFonts w:cs="Arial"/>
          <w:color w:val="1D1D1D"/>
        </w:rPr>
      </w:pPr>
      <w:r w:rsidRPr="00251A67">
        <w:rPr>
          <w:rFonts w:cs="Arial"/>
          <w:color w:val="1D1D1D"/>
        </w:rPr>
        <w:t>Der Vorstand ist zuständig für alle Aufgaben, die nicht der Mitgliederversammlung zugewiesen sind.</w:t>
      </w:r>
    </w:p>
    <w:p w14:paraId="74252C3F" w14:textId="77777777" w:rsidR="00251A67" w:rsidRDefault="00251A67" w:rsidP="00251A67">
      <w:pPr>
        <w:widowControl w:val="0"/>
        <w:tabs>
          <w:tab w:val="left" w:pos="220"/>
          <w:tab w:val="left" w:pos="720"/>
        </w:tabs>
        <w:autoSpaceDE w:val="0"/>
        <w:autoSpaceDN w:val="0"/>
        <w:adjustRightInd w:val="0"/>
        <w:spacing w:after="0"/>
        <w:jc w:val="both"/>
        <w:rPr>
          <w:rFonts w:cs="Arial"/>
          <w:color w:val="1D1D1D"/>
        </w:rPr>
      </w:pPr>
    </w:p>
    <w:p w14:paraId="511F58B5" w14:textId="77777777" w:rsidR="002875B3" w:rsidRPr="00251A67" w:rsidRDefault="002875B3" w:rsidP="00251A67">
      <w:pPr>
        <w:pStyle w:val="Listenabsatz"/>
        <w:widowControl w:val="0"/>
        <w:numPr>
          <w:ilvl w:val="0"/>
          <w:numId w:val="34"/>
        </w:numPr>
        <w:tabs>
          <w:tab w:val="left" w:pos="220"/>
          <w:tab w:val="left" w:pos="720"/>
        </w:tabs>
        <w:autoSpaceDE w:val="0"/>
        <w:autoSpaceDN w:val="0"/>
        <w:adjustRightInd w:val="0"/>
        <w:spacing w:after="0"/>
        <w:jc w:val="both"/>
        <w:rPr>
          <w:rFonts w:cs="Arial"/>
          <w:color w:val="1D1D1D"/>
        </w:rPr>
      </w:pPr>
      <w:r w:rsidRPr="00251A67">
        <w:rPr>
          <w:rFonts w:cs="Arial"/>
          <w:color w:val="1D1D1D"/>
        </w:rPr>
        <w:t>Der Vorstand führt die laufenden Geschäfte des Vereins. Insbesondere entscheidet er über die Verwendung der Mittel. Dabei ist er an die Beschlüsse der Mitgliederversammlung gebunden.</w:t>
      </w:r>
    </w:p>
    <w:p w14:paraId="3A9B0048" w14:textId="77777777" w:rsidR="00251A67" w:rsidRDefault="00251A67" w:rsidP="00251A67">
      <w:pPr>
        <w:widowControl w:val="0"/>
        <w:tabs>
          <w:tab w:val="left" w:pos="220"/>
          <w:tab w:val="left" w:pos="720"/>
        </w:tabs>
        <w:autoSpaceDE w:val="0"/>
        <w:autoSpaceDN w:val="0"/>
        <w:adjustRightInd w:val="0"/>
        <w:spacing w:after="0"/>
        <w:jc w:val="both"/>
        <w:rPr>
          <w:rFonts w:cs="Arial"/>
          <w:color w:val="1D1D1D"/>
        </w:rPr>
      </w:pPr>
    </w:p>
    <w:p w14:paraId="67668C8A" w14:textId="0E16364E" w:rsidR="002875B3" w:rsidRPr="00251A67" w:rsidRDefault="002875B3" w:rsidP="00251A67">
      <w:pPr>
        <w:pStyle w:val="Listenabsatz"/>
        <w:widowControl w:val="0"/>
        <w:numPr>
          <w:ilvl w:val="0"/>
          <w:numId w:val="34"/>
        </w:numPr>
        <w:tabs>
          <w:tab w:val="left" w:pos="220"/>
          <w:tab w:val="left" w:pos="720"/>
        </w:tabs>
        <w:autoSpaceDE w:val="0"/>
        <w:autoSpaceDN w:val="0"/>
        <w:adjustRightInd w:val="0"/>
        <w:spacing w:after="0"/>
        <w:jc w:val="both"/>
        <w:rPr>
          <w:rFonts w:cs="Arial"/>
          <w:color w:val="1D1D1D"/>
        </w:rPr>
      </w:pPr>
      <w:r w:rsidRPr="00251A67">
        <w:rPr>
          <w:rFonts w:cs="Arial"/>
          <w:color w:val="1D1D1D"/>
        </w:rPr>
        <w:t>Der Vorstand stellt der Mitgliederversammlung zu seiner Entlastung</w:t>
      </w:r>
      <w:r w:rsidR="007461C6">
        <w:rPr>
          <w:rFonts w:cs="Arial"/>
          <w:color w:val="1D1D1D"/>
        </w:rPr>
        <w:t xml:space="preserve"> </w:t>
      </w:r>
      <w:r w:rsidRPr="00251A67">
        <w:rPr>
          <w:rFonts w:cs="Arial"/>
          <w:color w:val="1D1D1D"/>
        </w:rPr>
        <w:t>jährlich einen Tätigkeitsbericht vor. Erteilt die Mitgliederversammlung dem Vorstand Entlastung, billigt diese die Geschäftsführung als im Wesentlichen ordnungsgemäß.</w:t>
      </w:r>
    </w:p>
    <w:p w14:paraId="642A87C9" w14:textId="77777777" w:rsidR="00251A67" w:rsidRDefault="00251A67" w:rsidP="00251A67">
      <w:pPr>
        <w:widowControl w:val="0"/>
        <w:tabs>
          <w:tab w:val="left" w:pos="220"/>
          <w:tab w:val="left" w:pos="720"/>
        </w:tabs>
        <w:autoSpaceDE w:val="0"/>
        <w:autoSpaceDN w:val="0"/>
        <w:adjustRightInd w:val="0"/>
        <w:spacing w:after="0"/>
        <w:jc w:val="both"/>
        <w:rPr>
          <w:rFonts w:cs="Arial"/>
          <w:color w:val="1D1D1D"/>
        </w:rPr>
      </w:pPr>
    </w:p>
    <w:p w14:paraId="4EA81B4F" w14:textId="77777777" w:rsidR="002875B3" w:rsidRPr="00251A67" w:rsidRDefault="002875B3" w:rsidP="00251A67">
      <w:pPr>
        <w:pStyle w:val="Listenabsatz"/>
        <w:widowControl w:val="0"/>
        <w:numPr>
          <w:ilvl w:val="0"/>
          <w:numId w:val="34"/>
        </w:numPr>
        <w:tabs>
          <w:tab w:val="left" w:pos="220"/>
          <w:tab w:val="left" w:pos="720"/>
        </w:tabs>
        <w:autoSpaceDE w:val="0"/>
        <w:autoSpaceDN w:val="0"/>
        <w:adjustRightInd w:val="0"/>
        <w:spacing w:after="0"/>
        <w:jc w:val="both"/>
        <w:rPr>
          <w:rFonts w:cs="Arial"/>
          <w:color w:val="1D1D1D"/>
        </w:rPr>
      </w:pPr>
      <w:r w:rsidRPr="00251A67">
        <w:rPr>
          <w:rFonts w:cs="Arial"/>
          <w:color w:val="1D1D1D"/>
        </w:rPr>
        <w:t>Der Vorstand ist für die Durchführung der Beschlüsse der Mitgliederversammlung verantwortlich.</w:t>
      </w:r>
    </w:p>
    <w:p w14:paraId="222C981E" w14:textId="77777777" w:rsidR="00251A67" w:rsidRDefault="00251A67" w:rsidP="00251A67">
      <w:pPr>
        <w:widowControl w:val="0"/>
        <w:tabs>
          <w:tab w:val="left" w:pos="220"/>
          <w:tab w:val="left" w:pos="720"/>
        </w:tabs>
        <w:autoSpaceDE w:val="0"/>
        <w:autoSpaceDN w:val="0"/>
        <w:adjustRightInd w:val="0"/>
        <w:spacing w:after="0"/>
        <w:jc w:val="both"/>
        <w:rPr>
          <w:rFonts w:cs="Arial"/>
          <w:color w:val="1D1D1D"/>
        </w:rPr>
      </w:pPr>
    </w:p>
    <w:p w14:paraId="23D47863" w14:textId="77777777" w:rsidR="002875B3" w:rsidRPr="00251A67" w:rsidRDefault="002875B3" w:rsidP="00251A67">
      <w:pPr>
        <w:pStyle w:val="Listenabsatz"/>
        <w:widowControl w:val="0"/>
        <w:numPr>
          <w:ilvl w:val="0"/>
          <w:numId w:val="34"/>
        </w:numPr>
        <w:tabs>
          <w:tab w:val="left" w:pos="220"/>
          <w:tab w:val="left" w:pos="720"/>
        </w:tabs>
        <w:autoSpaceDE w:val="0"/>
        <w:autoSpaceDN w:val="0"/>
        <w:adjustRightInd w:val="0"/>
        <w:spacing w:after="0"/>
        <w:jc w:val="both"/>
        <w:rPr>
          <w:rFonts w:cs="Arial"/>
          <w:color w:val="1D1D1D"/>
        </w:rPr>
      </w:pPr>
      <w:r w:rsidRPr="00251A67">
        <w:rPr>
          <w:rFonts w:cs="Arial"/>
          <w:color w:val="1D1D1D"/>
        </w:rPr>
        <w:t>Der Vorstand vertritt den Verein in der Öffentlichkeit.</w:t>
      </w:r>
    </w:p>
    <w:p w14:paraId="291B3E5D" w14:textId="77777777" w:rsidR="00251A67" w:rsidRDefault="00251A67" w:rsidP="00AE781E">
      <w:pPr>
        <w:widowControl w:val="0"/>
        <w:autoSpaceDE w:val="0"/>
        <w:autoSpaceDN w:val="0"/>
        <w:adjustRightInd w:val="0"/>
        <w:spacing w:after="0"/>
        <w:jc w:val="both"/>
        <w:rPr>
          <w:rFonts w:cs="Arial"/>
          <w:color w:val="1D1D1D"/>
        </w:rPr>
      </w:pPr>
    </w:p>
    <w:p w14:paraId="15344BCE" w14:textId="77777777" w:rsidR="00251A67" w:rsidRDefault="00251A67" w:rsidP="00AE781E">
      <w:pPr>
        <w:widowControl w:val="0"/>
        <w:autoSpaceDE w:val="0"/>
        <w:autoSpaceDN w:val="0"/>
        <w:adjustRightInd w:val="0"/>
        <w:spacing w:after="0"/>
        <w:jc w:val="both"/>
        <w:rPr>
          <w:rFonts w:cs="Arial"/>
          <w:color w:val="1D1D1D"/>
        </w:rPr>
      </w:pPr>
    </w:p>
    <w:p w14:paraId="124CE565" w14:textId="77777777" w:rsidR="00251A67" w:rsidRDefault="00251A67" w:rsidP="00251A67">
      <w:pPr>
        <w:widowControl w:val="0"/>
        <w:autoSpaceDE w:val="0"/>
        <w:autoSpaceDN w:val="0"/>
        <w:adjustRightInd w:val="0"/>
        <w:spacing w:after="0"/>
        <w:jc w:val="center"/>
        <w:rPr>
          <w:rFonts w:cs="Arial"/>
          <w:b/>
          <w:color w:val="1D1D1D"/>
        </w:rPr>
      </w:pPr>
      <w:r>
        <w:rPr>
          <w:rFonts w:cs="Arial"/>
          <w:b/>
          <w:color w:val="1D1D1D"/>
        </w:rPr>
        <w:t>§ 12</w:t>
      </w:r>
    </w:p>
    <w:p w14:paraId="2B091914" w14:textId="77777777" w:rsidR="002875B3" w:rsidRDefault="002875B3" w:rsidP="00251A67">
      <w:pPr>
        <w:widowControl w:val="0"/>
        <w:autoSpaceDE w:val="0"/>
        <w:autoSpaceDN w:val="0"/>
        <w:adjustRightInd w:val="0"/>
        <w:spacing w:after="0"/>
        <w:jc w:val="center"/>
        <w:rPr>
          <w:rFonts w:cs="Arial"/>
          <w:b/>
          <w:color w:val="1D1D1D"/>
          <w:u w:val="single"/>
        </w:rPr>
      </w:pPr>
      <w:r w:rsidRPr="00251A67">
        <w:rPr>
          <w:rFonts w:cs="Arial"/>
          <w:b/>
          <w:color w:val="1D1D1D"/>
          <w:u w:val="single"/>
        </w:rPr>
        <w:t>Schriftführer</w:t>
      </w:r>
    </w:p>
    <w:p w14:paraId="1713CF63" w14:textId="77777777" w:rsidR="00251A67" w:rsidRPr="00251A67" w:rsidRDefault="00251A67" w:rsidP="00251A67">
      <w:pPr>
        <w:widowControl w:val="0"/>
        <w:autoSpaceDE w:val="0"/>
        <w:autoSpaceDN w:val="0"/>
        <w:adjustRightInd w:val="0"/>
        <w:spacing w:after="0"/>
        <w:jc w:val="center"/>
        <w:rPr>
          <w:rFonts w:cs="Arial"/>
          <w:b/>
          <w:color w:val="1D1D1D"/>
          <w:u w:val="single"/>
        </w:rPr>
      </w:pPr>
    </w:p>
    <w:p w14:paraId="6E07C880" w14:textId="77777777" w:rsidR="002875B3" w:rsidRPr="00251A67" w:rsidRDefault="002875B3" w:rsidP="00251A67">
      <w:pPr>
        <w:pStyle w:val="Listenabsatz"/>
        <w:widowControl w:val="0"/>
        <w:numPr>
          <w:ilvl w:val="0"/>
          <w:numId w:val="35"/>
        </w:numPr>
        <w:tabs>
          <w:tab w:val="left" w:pos="220"/>
          <w:tab w:val="left" w:pos="720"/>
        </w:tabs>
        <w:autoSpaceDE w:val="0"/>
        <w:autoSpaceDN w:val="0"/>
        <w:adjustRightInd w:val="0"/>
        <w:spacing w:after="0"/>
        <w:jc w:val="both"/>
        <w:rPr>
          <w:rFonts w:cs="Arial"/>
          <w:color w:val="1D1D1D"/>
        </w:rPr>
      </w:pPr>
      <w:r w:rsidRPr="00251A67">
        <w:rPr>
          <w:rFonts w:cs="Arial"/>
          <w:color w:val="1D1D1D"/>
        </w:rPr>
        <w:t>Der Schriftführer erledigt alle schriftlich anfallenden Arbeiten des Vereins. Er führt über jede Sitzung des Vorstands und der Mitgliederversammlung Protokoll.</w:t>
      </w:r>
    </w:p>
    <w:p w14:paraId="3BA3D7E7" w14:textId="77777777" w:rsidR="00251A67" w:rsidRDefault="00251A67" w:rsidP="00251A67">
      <w:pPr>
        <w:widowControl w:val="0"/>
        <w:tabs>
          <w:tab w:val="left" w:pos="220"/>
          <w:tab w:val="left" w:pos="720"/>
        </w:tabs>
        <w:autoSpaceDE w:val="0"/>
        <w:autoSpaceDN w:val="0"/>
        <w:adjustRightInd w:val="0"/>
        <w:spacing w:after="0"/>
        <w:jc w:val="both"/>
        <w:rPr>
          <w:rFonts w:cs="Arial"/>
          <w:color w:val="1D1D1D"/>
        </w:rPr>
      </w:pPr>
    </w:p>
    <w:p w14:paraId="179E8712" w14:textId="77777777" w:rsidR="002875B3" w:rsidRPr="00251A67" w:rsidRDefault="002875B3" w:rsidP="00251A67">
      <w:pPr>
        <w:pStyle w:val="Listenabsatz"/>
        <w:widowControl w:val="0"/>
        <w:numPr>
          <w:ilvl w:val="0"/>
          <w:numId w:val="35"/>
        </w:numPr>
        <w:tabs>
          <w:tab w:val="left" w:pos="220"/>
          <w:tab w:val="left" w:pos="720"/>
        </w:tabs>
        <w:autoSpaceDE w:val="0"/>
        <w:autoSpaceDN w:val="0"/>
        <w:adjustRightInd w:val="0"/>
        <w:spacing w:after="0"/>
        <w:jc w:val="both"/>
        <w:rPr>
          <w:rFonts w:cs="Arial"/>
          <w:color w:val="1D1D1D"/>
        </w:rPr>
      </w:pPr>
      <w:r w:rsidRPr="00251A67">
        <w:rPr>
          <w:rFonts w:cs="Arial"/>
          <w:color w:val="1D1D1D"/>
        </w:rPr>
        <w:t>Er verfasst Vereinsmitteilungen und -informationen und hält Kontakt mit der örtlichen Presse.</w:t>
      </w:r>
    </w:p>
    <w:p w14:paraId="37B08253" w14:textId="77777777" w:rsidR="00251A67" w:rsidRDefault="00251A67" w:rsidP="00251A67">
      <w:pPr>
        <w:widowControl w:val="0"/>
        <w:tabs>
          <w:tab w:val="left" w:pos="220"/>
          <w:tab w:val="left" w:pos="720"/>
        </w:tabs>
        <w:autoSpaceDE w:val="0"/>
        <w:autoSpaceDN w:val="0"/>
        <w:adjustRightInd w:val="0"/>
        <w:spacing w:after="0"/>
        <w:jc w:val="both"/>
        <w:rPr>
          <w:rFonts w:cs="Arial"/>
          <w:color w:val="1D1D1D"/>
        </w:rPr>
      </w:pPr>
    </w:p>
    <w:p w14:paraId="09847A41" w14:textId="77777777" w:rsidR="002875B3" w:rsidRPr="00251A67" w:rsidRDefault="002875B3" w:rsidP="00251A67">
      <w:pPr>
        <w:pStyle w:val="Listenabsatz"/>
        <w:widowControl w:val="0"/>
        <w:numPr>
          <w:ilvl w:val="0"/>
          <w:numId w:val="35"/>
        </w:numPr>
        <w:tabs>
          <w:tab w:val="left" w:pos="220"/>
          <w:tab w:val="left" w:pos="720"/>
        </w:tabs>
        <w:autoSpaceDE w:val="0"/>
        <w:autoSpaceDN w:val="0"/>
        <w:adjustRightInd w:val="0"/>
        <w:spacing w:after="0"/>
        <w:jc w:val="both"/>
        <w:rPr>
          <w:rFonts w:cs="Arial"/>
          <w:color w:val="1D1D1D"/>
        </w:rPr>
      </w:pPr>
      <w:r w:rsidRPr="00251A67">
        <w:rPr>
          <w:rFonts w:cs="Arial"/>
          <w:color w:val="1D1D1D"/>
        </w:rPr>
        <w:t>Er kann in der Wahrnehmung seiner Aufgaben durch einzelne Mitglieder des Vorstands entlastet werden. Dies erfordert den Beschluss des Vorstands.</w:t>
      </w:r>
    </w:p>
    <w:p w14:paraId="3A52C9C2" w14:textId="77777777" w:rsidR="00251A67" w:rsidRDefault="00251A67" w:rsidP="00AE781E">
      <w:pPr>
        <w:widowControl w:val="0"/>
        <w:autoSpaceDE w:val="0"/>
        <w:autoSpaceDN w:val="0"/>
        <w:adjustRightInd w:val="0"/>
        <w:spacing w:after="0"/>
        <w:jc w:val="both"/>
        <w:rPr>
          <w:rFonts w:cs="Arial"/>
          <w:color w:val="1D1D1D"/>
        </w:rPr>
      </w:pPr>
    </w:p>
    <w:p w14:paraId="1512EF85" w14:textId="77777777" w:rsidR="00251A67" w:rsidRDefault="00251A67" w:rsidP="00251A67">
      <w:pPr>
        <w:widowControl w:val="0"/>
        <w:autoSpaceDE w:val="0"/>
        <w:autoSpaceDN w:val="0"/>
        <w:adjustRightInd w:val="0"/>
        <w:spacing w:after="0"/>
        <w:jc w:val="center"/>
        <w:rPr>
          <w:rFonts w:cs="Arial"/>
          <w:b/>
          <w:color w:val="1D1D1D"/>
        </w:rPr>
      </w:pPr>
      <w:r>
        <w:rPr>
          <w:rFonts w:cs="Arial"/>
          <w:b/>
          <w:color w:val="1D1D1D"/>
        </w:rPr>
        <w:t>§ 13</w:t>
      </w:r>
    </w:p>
    <w:p w14:paraId="127B8534" w14:textId="77777777" w:rsidR="002875B3" w:rsidRPr="00AB7CF7" w:rsidRDefault="002875B3" w:rsidP="00251A67">
      <w:pPr>
        <w:widowControl w:val="0"/>
        <w:autoSpaceDE w:val="0"/>
        <w:autoSpaceDN w:val="0"/>
        <w:adjustRightInd w:val="0"/>
        <w:spacing w:after="0"/>
        <w:jc w:val="center"/>
        <w:rPr>
          <w:rFonts w:cs="Arial"/>
          <w:b/>
          <w:color w:val="1D1D1D"/>
          <w:u w:val="single"/>
        </w:rPr>
      </w:pPr>
      <w:r w:rsidRPr="00AB7CF7">
        <w:rPr>
          <w:rFonts w:cs="Arial"/>
          <w:b/>
          <w:color w:val="1D1D1D"/>
          <w:u w:val="single"/>
        </w:rPr>
        <w:t>Schatzmeister</w:t>
      </w:r>
    </w:p>
    <w:p w14:paraId="27B1E519" w14:textId="77777777" w:rsidR="00251A67" w:rsidRDefault="00251A67" w:rsidP="00251A67">
      <w:pPr>
        <w:widowControl w:val="0"/>
        <w:tabs>
          <w:tab w:val="left" w:pos="220"/>
          <w:tab w:val="left" w:pos="720"/>
        </w:tabs>
        <w:autoSpaceDE w:val="0"/>
        <w:autoSpaceDN w:val="0"/>
        <w:adjustRightInd w:val="0"/>
        <w:spacing w:after="0"/>
        <w:jc w:val="both"/>
        <w:rPr>
          <w:rFonts w:cs="Arial"/>
          <w:color w:val="1D1D1D"/>
        </w:rPr>
      </w:pPr>
    </w:p>
    <w:p w14:paraId="6EAEB550" w14:textId="77777777" w:rsidR="002875B3" w:rsidRPr="00251A67" w:rsidRDefault="002875B3" w:rsidP="00251A67">
      <w:pPr>
        <w:pStyle w:val="Listenabsatz"/>
        <w:widowControl w:val="0"/>
        <w:numPr>
          <w:ilvl w:val="0"/>
          <w:numId w:val="36"/>
        </w:numPr>
        <w:tabs>
          <w:tab w:val="left" w:pos="220"/>
          <w:tab w:val="left" w:pos="720"/>
        </w:tabs>
        <w:autoSpaceDE w:val="0"/>
        <w:autoSpaceDN w:val="0"/>
        <w:adjustRightInd w:val="0"/>
        <w:spacing w:after="0"/>
        <w:jc w:val="both"/>
        <w:rPr>
          <w:rFonts w:cs="Arial"/>
          <w:color w:val="1D1D1D"/>
        </w:rPr>
      </w:pPr>
      <w:r w:rsidRPr="00251A67">
        <w:rPr>
          <w:rFonts w:cs="Arial"/>
          <w:color w:val="1D1D1D"/>
        </w:rPr>
        <w:t>Alle Kassengeschäfte werden vom Schatzmeister geführt.</w:t>
      </w:r>
    </w:p>
    <w:p w14:paraId="3F6EB7F9" w14:textId="77777777" w:rsidR="00251A67" w:rsidRDefault="00251A67" w:rsidP="00251A67">
      <w:pPr>
        <w:widowControl w:val="0"/>
        <w:tabs>
          <w:tab w:val="left" w:pos="220"/>
          <w:tab w:val="left" w:pos="720"/>
        </w:tabs>
        <w:autoSpaceDE w:val="0"/>
        <w:autoSpaceDN w:val="0"/>
        <w:adjustRightInd w:val="0"/>
        <w:spacing w:after="0"/>
        <w:jc w:val="both"/>
        <w:rPr>
          <w:rFonts w:cs="Arial"/>
          <w:color w:val="1D1D1D"/>
        </w:rPr>
      </w:pPr>
    </w:p>
    <w:p w14:paraId="15949351" w14:textId="77777777" w:rsidR="002875B3" w:rsidRPr="00251A67" w:rsidRDefault="002875B3" w:rsidP="00251A67">
      <w:pPr>
        <w:pStyle w:val="Listenabsatz"/>
        <w:widowControl w:val="0"/>
        <w:numPr>
          <w:ilvl w:val="0"/>
          <w:numId w:val="36"/>
        </w:numPr>
        <w:tabs>
          <w:tab w:val="left" w:pos="220"/>
          <w:tab w:val="left" w:pos="720"/>
        </w:tabs>
        <w:autoSpaceDE w:val="0"/>
        <w:autoSpaceDN w:val="0"/>
        <w:adjustRightInd w:val="0"/>
        <w:spacing w:after="0"/>
        <w:jc w:val="both"/>
        <w:rPr>
          <w:rFonts w:cs="Arial"/>
          <w:color w:val="1D1D1D"/>
        </w:rPr>
      </w:pPr>
      <w:r w:rsidRPr="00251A67">
        <w:rPr>
          <w:rFonts w:cs="Arial"/>
          <w:color w:val="1D1D1D"/>
        </w:rPr>
        <w:t>Der Schatzmeister hat jährlich in der Mitgliederversammlung sowie auf Aufforderung des Vorstands, einen Kassenbericht vorzulegen.</w:t>
      </w:r>
    </w:p>
    <w:p w14:paraId="7FE44551" w14:textId="77777777" w:rsidR="00251A67" w:rsidRDefault="00251A67" w:rsidP="00251A67">
      <w:pPr>
        <w:widowControl w:val="0"/>
        <w:tabs>
          <w:tab w:val="left" w:pos="220"/>
          <w:tab w:val="left" w:pos="720"/>
        </w:tabs>
        <w:autoSpaceDE w:val="0"/>
        <w:autoSpaceDN w:val="0"/>
        <w:adjustRightInd w:val="0"/>
        <w:spacing w:after="0"/>
        <w:jc w:val="both"/>
        <w:rPr>
          <w:rFonts w:cs="Arial"/>
          <w:color w:val="1D1D1D"/>
        </w:rPr>
      </w:pPr>
    </w:p>
    <w:p w14:paraId="73442BC9" w14:textId="77777777" w:rsidR="002875B3" w:rsidRDefault="002875B3" w:rsidP="00251A67">
      <w:pPr>
        <w:pStyle w:val="Listenabsatz"/>
        <w:widowControl w:val="0"/>
        <w:numPr>
          <w:ilvl w:val="0"/>
          <w:numId w:val="36"/>
        </w:numPr>
        <w:tabs>
          <w:tab w:val="left" w:pos="220"/>
          <w:tab w:val="left" w:pos="720"/>
        </w:tabs>
        <w:autoSpaceDE w:val="0"/>
        <w:autoSpaceDN w:val="0"/>
        <w:adjustRightInd w:val="0"/>
        <w:spacing w:after="0"/>
        <w:jc w:val="both"/>
        <w:rPr>
          <w:rFonts w:cs="Arial"/>
          <w:color w:val="1D1D1D"/>
        </w:rPr>
      </w:pPr>
      <w:r w:rsidRPr="00251A67">
        <w:rPr>
          <w:rFonts w:cs="Arial"/>
          <w:color w:val="1D1D1D"/>
        </w:rPr>
        <w:t>Zur Prüfung der Kasse muss ein Rechnungsprüfer gewählt werden. Die Mitgliederversammlung wählt spätestens in der ersten ordentlichen Mitgliederversammlung auf die Dauer von einem Jahr einen Kassenprüfer, der nicht dem Vorstand angehören darf. Wiederwahl ist zulässig.</w:t>
      </w:r>
    </w:p>
    <w:p w14:paraId="052E1479" w14:textId="77777777" w:rsidR="007461C6" w:rsidRPr="007461C6" w:rsidRDefault="007461C6" w:rsidP="007461C6">
      <w:pPr>
        <w:widowControl w:val="0"/>
        <w:tabs>
          <w:tab w:val="left" w:pos="220"/>
          <w:tab w:val="left" w:pos="720"/>
        </w:tabs>
        <w:autoSpaceDE w:val="0"/>
        <w:autoSpaceDN w:val="0"/>
        <w:adjustRightInd w:val="0"/>
        <w:spacing w:after="0"/>
        <w:jc w:val="both"/>
        <w:rPr>
          <w:rFonts w:cs="Arial"/>
          <w:color w:val="1D1D1D"/>
        </w:rPr>
      </w:pPr>
    </w:p>
    <w:p w14:paraId="1950A580" w14:textId="55FB14FF" w:rsidR="002875B3" w:rsidRPr="00251A67" w:rsidRDefault="002875B3" w:rsidP="00251A67">
      <w:pPr>
        <w:pStyle w:val="Listenabsatz"/>
        <w:widowControl w:val="0"/>
        <w:numPr>
          <w:ilvl w:val="0"/>
          <w:numId w:val="36"/>
        </w:numPr>
        <w:tabs>
          <w:tab w:val="left" w:pos="220"/>
          <w:tab w:val="left" w:pos="720"/>
        </w:tabs>
        <w:autoSpaceDE w:val="0"/>
        <w:autoSpaceDN w:val="0"/>
        <w:adjustRightInd w:val="0"/>
        <w:spacing w:after="0"/>
        <w:jc w:val="both"/>
        <w:rPr>
          <w:rFonts w:cs="Arial"/>
          <w:color w:val="1D1D1D"/>
        </w:rPr>
      </w:pPr>
      <w:r w:rsidRPr="00251A67">
        <w:rPr>
          <w:rFonts w:cs="Arial"/>
          <w:color w:val="1D1D1D"/>
        </w:rPr>
        <w:t xml:space="preserve">Der Kassenprüfer hat die Aufgabe, die Rechnungsführung zu überwachen, die Kasse und die Bücher jährlich zu prüfen und in der Mitgliederversammlung schriftlich zu </w:t>
      </w:r>
      <w:r w:rsidR="00AB7CF7">
        <w:rPr>
          <w:rFonts w:cs="Arial"/>
          <w:color w:val="1D1D1D"/>
        </w:rPr>
        <w:t>berichten</w:t>
      </w:r>
      <w:r w:rsidRPr="00251A67">
        <w:rPr>
          <w:rFonts w:cs="Arial"/>
          <w:color w:val="1D1D1D"/>
        </w:rPr>
        <w:t>. Ihm ist Zugang zu allen Unterlagen zu gewähren. Der Bericht wird dem Protokoll über die Mitgliedsversammlung beigefügt.</w:t>
      </w:r>
    </w:p>
    <w:p w14:paraId="0C3F81B2" w14:textId="77777777" w:rsidR="00251A67" w:rsidRDefault="00251A67" w:rsidP="00251A67">
      <w:pPr>
        <w:widowControl w:val="0"/>
        <w:tabs>
          <w:tab w:val="left" w:pos="220"/>
          <w:tab w:val="left" w:pos="720"/>
        </w:tabs>
        <w:autoSpaceDE w:val="0"/>
        <w:autoSpaceDN w:val="0"/>
        <w:adjustRightInd w:val="0"/>
        <w:spacing w:after="0"/>
        <w:jc w:val="both"/>
        <w:rPr>
          <w:rFonts w:cs="Arial"/>
          <w:color w:val="1D1D1D"/>
        </w:rPr>
      </w:pPr>
    </w:p>
    <w:p w14:paraId="7B5F3AAA" w14:textId="77777777" w:rsidR="002875B3" w:rsidRPr="00251A67" w:rsidRDefault="002875B3" w:rsidP="00251A67">
      <w:pPr>
        <w:pStyle w:val="Listenabsatz"/>
        <w:widowControl w:val="0"/>
        <w:numPr>
          <w:ilvl w:val="0"/>
          <w:numId w:val="36"/>
        </w:numPr>
        <w:tabs>
          <w:tab w:val="left" w:pos="220"/>
          <w:tab w:val="left" w:pos="720"/>
        </w:tabs>
        <w:autoSpaceDE w:val="0"/>
        <w:autoSpaceDN w:val="0"/>
        <w:adjustRightInd w:val="0"/>
        <w:spacing w:after="0"/>
        <w:jc w:val="both"/>
        <w:rPr>
          <w:rFonts w:cs="Arial"/>
          <w:color w:val="1D1D1D"/>
        </w:rPr>
      </w:pPr>
      <w:r w:rsidRPr="00251A67">
        <w:rPr>
          <w:rFonts w:cs="Arial"/>
          <w:color w:val="1D1D1D"/>
        </w:rPr>
        <w:t>Der Schatzmeister ist verantwortlich für den Eingang und die Überprüfung der Beiträge.</w:t>
      </w:r>
    </w:p>
    <w:p w14:paraId="0F5A8405" w14:textId="77777777" w:rsidR="00251A67" w:rsidRDefault="00251A67" w:rsidP="00AE781E">
      <w:pPr>
        <w:widowControl w:val="0"/>
        <w:autoSpaceDE w:val="0"/>
        <w:autoSpaceDN w:val="0"/>
        <w:adjustRightInd w:val="0"/>
        <w:spacing w:after="0"/>
        <w:jc w:val="both"/>
        <w:rPr>
          <w:rFonts w:cs="Arial"/>
          <w:color w:val="1D1D1D"/>
        </w:rPr>
      </w:pPr>
    </w:p>
    <w:p w14:paraId="1E877BD3" w14:textId="77777777" w:rsidR="00251A67" w:rsidRDefault="00251A67" w:rsidP="00AE781E">
      <w:pPr>
        <w:widowControl w:val="0"/>
        <w:autoSpaceDE w:val="0"/>
        <w:autoSpaceDN w:val="0"/>
        <w:adjustRightInd w:val="0"/>
        <w:spacing w:after="0"/>
        <w:jc w:val="both"/>
        <w:rPr>
          <w:rFonts w:cs="Arial"/>
          <w:color w:val="1D1D1D"/>
        </w:rPr>
      </w:pPr>
    </w:p>
    <w:p w14:paraId="4EA6167B" w14:textId="77777777" w:rsidR="00251A67" w:rsidRDefault="00251A67" w:rsidP="00251A67">
      <w:pPr>
        <w:widowControl w:val="0"/>
        <w:autoSpaceDE w:val="0"/>
        <w:autoSpaceDN w:val="0"/>
        <w:adjustRightInd w:val="0"/>
        <w:spacing w:after="0"/>
        <w:jc w:val="center"/>
        <w:rPr>
          <w:rFonts w:cs="Arial"/>
          <w:b/>
          <w:color w:val="1D1D1D"/>
        </w:rPr>
      </w:pPr>
      <w:r>
        <w:rPr>
          <w:rFonts w:cs="Arial"/>
          <w:b/>
          <w:color w:val="1D1D1D"/>
        </w:rPr>
        <w:t>§</w:t>
      </w:r>
    </w:p>
    <w:p w14:paraId="54B95BCD" w14:textId="77777777" w:rsidR="002875B3" w:rsidRPr="00251A67" w:rsidRDefault="002875B3" w:rsidP="00251A67">
      <w:pPr>
        <w:widowControl w:val="0"/>
        <w:autoSpaceDE w:val="0"/>
        <w:autoSpaceDN w:val="0"/>
        <w:adjustRightInd w:val="0"/>
        <w:spacing w:after="0"/>
        <w:jc w:val="center"/>
        <w:rPr>
          <w:rFonts w:cs="Arial"/>
          <w:b/>
          <w:color w:val="1D1D1D"/>
          <w:u w:val="single"/>
        </w:rPr>
      </w:pPr>
      <w:r w:rsidRPr="00251A67">
        <w:rPr>
          <w:rFonts w:cs="Arial"/>
          <w:b/>
          <w:color w:val="1D1D1D"/>
          <w:u w:val="single"/>
        </w:rPr>
        <w:t>14 Auflösung des Vereins</w:t>
      </w:r>
    </w:p>
    <w:p w14:paraId="6603AF9F" w14:textId="77777777" w:rsidR="00251A67" w:rsidRDefault="00251A67" w:rsidP="00251A67">
      <w:pPr>
        <w:widowControl w:val="0"/>
        <w:tabs>
          <w:tab w:val="left" w:pos="220"/>
          <w:tab w:val="left" w:pos="720"/>
        </w:tabs>
        <w:autoSpaceDE w:val="0"/>
        <w:autoSpaceDN w:val="0"/>
        <w:adjustRightInd w:val="0"/>
        <w:spacing w:after="0"/>
        <w:jc w:val="both"/>
        <w:rPr>
          <w:rFonts w:cs="Arial"/>
          <w:color w:val="1D1D1D"/>
        </w:rPr>
      </w:pPr>
    </w:p>
    <w:p w14:paraId="5525B8E4" w14:textId="3F4A27DC" w:rsidR="002875B3" w:rsidRPr="002C700D" w:rsidRDefault="002875B3" w:rsidP="002C700D">
      <w:pPr>
        <w:pStyle w:val="Listenabsatz"/>
        <w:widowControl w:val="0"/>
        <w:numPr>
          <w:ilvl w:val="0"/>
          <w:numId w:val="37"/>
        </w:numPr>
        <w:tabs>
          <w:tab w:val="left" w:pos="220"/>
          <w:tab w:val="left" w:pos="720"/>
        </w:tabs>
        <w:autoSpaceDE w:val="0"/>
        <w:autoSpaceDN w:val="0"/>
        <w:adjustRightInd w:val="0"/>
        <w:spacing w:after="0"/>
        <w:jc w:val="both"/>
        <w:rPr>
          <w:rFonts w:cs="Arial"/>
          <w:color w:val="1D1D1D"/>
        </w:rPr>
      </w:pPr>
      <w:r w:rsidRPr="007461C6">
        <w:rPr>
          <w:rFonts w:cs="Arial"/>
          <w:color w:val="1D1D1D"/>
        </w:rPr>
        <w:t>Die Auflösung des Vereins kann nur in einer zu diesem Zweck ordnungsgemäß einberufenen Mitgliederversammlung beschlossen werden.</w:t>
      </w:r>
      <w:r w:rsidR="002C700D">
        <w:rPr>
          <w:rFonts w:cs="Arial"/>
          <w:color w:val="1D1D1D"/>
        </w:rPr>
        <w:t xml:space="preserve"> </w:t>
      </w:r>
      <w:r w:rsidRPr="002C700D">
        <w:rPr>
          <w:rFonts w:cs="Arial"/>
          <w:color w:val="1D1D1D"/>
        </w:rPr>
        <w:t>Der Beschluss über die Auflösung bedarf der Mehrheit von zwei Dritteln der abgegebenen Stimmen.</w:t>
      </w:r>
    </w:p>
    <w:p w14:paraId="2332E07E" w14:textId="77777777" w:rsidR="00251A67" w:rsidRDefault="00251A67" w:rsidP="00251A67">
      <w:pPr>
        <w:widowControl w:val="0"/>
        <w:tabs>
          <w:tab w:val="left" w:pos="220"/>
          <w:tab w:val="left" w:pos="720"/>
        </w:tabs>
        <w:autoSpaceDE w:val="0"/>
        <w:autoSpaceDN w:val="0"/>
        <w:adjustRightInd w:val="0"/>
        <w:spacing w:after="0"/>
        <w:jc w:val="both"/>
        <w:rPr>
          <w:rFonts w:cs="Arial"/>
          <w:color w:val="1D1D1D"/>
        </w:rPr>
      </w:pPr>
    </w:p>
    <w:p w14:paraId="71DAF732" w14:textId="77777777" w:rsidR="002875B3" w:rsidRPr="007461C6" w:rsidRDefault="002875B3" w:rsidP="007461C6">
      <w:pPr>
        <w:pStyle w:val="Listenabsatz"/>
        <w:widowControl w:val="0"/>
        <w:numPr>
          <w:ilvl w:val="0"/>
          <w:numId w:val="37"/>
        </w:numPr>
        <w:tabs>
          <w:tab w:val="left" w:pos="220"/>
          <w:tab w:val="left" w:pos="720"/>
        </w:tabs>
        <w:autoSpaceDE w:val="0"/>
        <w:autoSpaceDN w:val="0"/>
        <w:adjustRightInd w:val="0"/>
        <w:spacing w:after="0"/>
        <w:jc w:val="both"/>
        <w:rPr>
          <w:rFonts w:cs="Arial"/>
          <w:color w:val="1D1D1D"/>
        </w:rPr>
      </w:pPr>
      <w:r w:rsidRPr="007461C6">
        <w:rPr>
          <w:rFonts w:cs="Arial"/>
          <w:color w:val="1D1D1D"/>
        </w:rPr>
        <w:t>Sofern die Mitgliederversammlung keine andere Entscheidung trifft, sind der Vorsitzende und der Schatzmeister gemeinsam vertretungsberechtigte Liquidatoren. Dies gilt entsprechend, wenn der Verein aus einem anderen Grund aufgelöst wird oder seine Rechtsfähigkeit verliert.</w:t>
      </w:r>
    </w:p>
    <w:p w14:paraId="784A268E" w14:textId="77777777" w:rsidR="00251A67" w:rsidRDefault="00251A67" w:rsidP="00251A67">
      <w:pPr>
        <w:widowControl w:val="0"/>
        <w:tabs>
          <w:tab w:val="left" w:pos="220"/>
          <w:tab w:val="left" w:pos="720"/>
        </w:tabs>
        <w:autoSpaceDE w:val="0"/>
        <w:autoSpaceDN w:val="0"/>
        <w:adjustRightInd w:val="0"/>
        <w:spacing w:after="0"/>
        <w:jc w:val="both"/>
        <w:rPr>
          <w:rFonts w:cs="Arial"/>
          <w:color w:val="1D1D1D"/>
        </w:rPr>
      </w:pPr>
    </w:p>
    <w:p w14:paraId="4FB61D48" w14:textId="2846A61F" w:rsidR="002875B3" w:rsidRDefault="002875B3" w:rsidP="007461C6">
      <w:pPr>
        <w:pStyle w:val="Listenabsatz"/>
        <w:widowControl w:val="0"/>
        <w:numPr>
          <w:ilvl w:val="0"/>
          <w:numId w:val="37"/>
        </w:numPr>
        <w:tabs>
          <w:tab w:val="left" w:pos="220"/>
          <w:tab w:val="left" w:pos="720"/>
        </w:tabs>
        <w:autoSpaceDE w:val="0"/>
        <w:autoSpaceDN w:val="0"/>
        <w:adjustRightInd w:val="0"/>
        <w:spacing w:after="0"/>
        <w:jc w:val="both"/>
        <w:rPr>
          <w:rFonts w:cs="Arial"/>
          <w:color w:val="1D1D1D"/>
        </w:rPr>
      </w:pPr>
      <w:r w:rsidRPr="007461C6">
        <w:rPr>
          <w:rFonts w:cs="Arial"/>
          <w:color w:val="1D1D1D"/>
        </w:rPr>
        <w:t>Bei der Auflösung des Vereins oder bei Wegfall steuerbegünstigter Zwecke fällt das verbleibende Vereinsvermögen der KiTa zu. Diese hat es ausschließlich für die Kindertagesstätte "</w:t>
      </w:r>
      <w:r w:rsidR="007461C6">
        <w:rPr>
          <w:rFonts w:cs="Arial"/>
          <w:color w:val="1D1D1D"/>
        </w:rPr>
        <w:t>Gut Kullen I</w:t>
      </w:r>
      <w:r w:rsidRPr="007461C6">
        <w:rPr>
          <w:rFonts w:cs="Arial"/>
          <w:color w:val="1D1D1D"/>
        </w:rPr>
        <w:t>" gemeinnützig zu verwenden.</w:t>
      </w:r>
    </w:p>
    <w:p w14:paraId="5DDE6D43" w14:textId="77777777" w:rsidR="007461C6" w:rsidRPr="007461C6" w:rsidRDefault="007461C6" w:rsidP="007461C6">
      <w:pPr>
        <w:widowControl w:val="0"/>
        <w:tabs>
          <w:tab w:val="left" w:pos="220"/>
          <w:tab w:val="left" w:pos="720"/>
        </w:tabs>
        <w:autoSpaceDE w:val="0"/>
        <w:autoSpaceDN w:val="0"/>
        <w:adjustRightInd w:val="0"/>
        <w:spacing w:after="0"/>
        <w:jc w:val="both"/>
        <w:rPr>
          <w:rFonts w:cs="Arial"/>
          <w:color w:val="1D1D1D"/>
        </w:rPr>
      </w:pPr>
    </w:p>
    <w:p w14:paraId="188E2B33" w14:textId="77777777" w:rsidR="00251A67" w:rsidRDefault="00251A67" w:rsidP="00AE781E">
      <w:pPr>
        <w:widowControl w:val="0"/>
        <w:autoSpaceDE w:val="0"/>
        <w:autoSpaceDN w:val="0"/>
        <w:adjustRightInd w:val="0"/>
        <w:spacing w:after="0"/>
        <w:jc w:val="both"/>
        <w:rPr>
          <w:rFonts w:cs="Arial"/>
          <w:color w:val="1D1D1D"/>
        </w:rPr>
      </w:pPr>
    </w:p>
    <w:p w14:paraId="211C076A" w14:textId="77777777" w:rsidR="00251A67" w:rsidRDefault="00251A67" w:rsidP="00251A67">
      <w:pPr>
        <w:widowControl w:val="0"/>
        <w:autoSpaceDE w:val="0"/>
        <w:autoSpaceDN w:val="0"/>
        <w:adjustRightInd w:val="0"/>
        <w:spacing w:after="0"/>
        <w:jc w:val="center"/>
        <w:rPr>
          <w:rFonts w:cs="Arial"/>
          <w:b/>
          <w:color w:val="1D1D1D"/>
        </w:rPr>
      </w:pPr>
      <w:r>
        <w:rPr>
          <w:rFonts w:cs="Arial"/>
          <w:b/>
          <w:color w:val="1D1D1D"/>
        </w:rPr>
        <w:t>§ 15</w:t>
      </w:r>
    </w:p>
    <w:p w14:paraId="4B5536B6" w14:textId="77777777" w:rsidR="002875B3" w:rsidRPr="00251A67" w:rsidRDefault="002875B3" w:rsidP="00251A67">
      <w:pPr>
        <w:widowControl w:val="0"/>
        <w:autoSpaceDE w:val="0"/>
        <w:autoSpaceDN w:val="0"/>
        <w:adjustRightInd w:val="0"/>
        <w:spacing w:after="0"/>
        <w:jc w:val="center"/>
        <w:rPr>
          <w:rFonts w:cs="Arial"/>
          <w:b/>
          <w:color w:val="1D1D1D"/>
          <w:u w:val="single"/>
        </w:rPr>
      </w:pPr>
      <w:r w:rsidRPr="00251A67">
        <w:rPr>
          <w:rFonts w:cs="Arial"/>
          <w:b/>
          <w:color w:val="1D1D1D"/>
          <w:u w:val="single"/>
        </w:rPr>
        <w:t>Haftpflicht</w:t>
      </w:r>
    </w:p>
    <w:p w14:paraId="1F20CFB7" w14:textId="77777777" w:rsidR="00251A67" w:rsidRPr="00251A67" w:rsidRDefault="00251A67" w:rsidP="00251A67">
      <w:pPr>
        <w:widowControl w:val="0"/>
        <w:autoSpaceDE w:val="0"/>
        <w:autoSpaceDN w:val="0"/>
        <w:adjustRightInd w:val="0"/>
        <w:spacing w:after="0"/>
        <w:jc w:val="center"/>
        <w:rPr>
          <w:rFonts w:cs="Arial"/>
          <w:b/>
          <w:color w:val="1D1D1D"/>
        </w:rPr>
      </w:pPr>
    </w:p>
    <w:p w14:paraId="48CD7306" w14:textId="77777777" w:rsidR="002875B3" w:rsidRPr="007461C6" w:rsidRDefault="002875B3" w:rsidP="007461C6">
      <w:pPr>
        <w:pStyle w:val="Listenabsatz"/>
        <w:widowControl w:val="0"/>
        <w:numPr>
          <w:ilvl w:val="0"/>
          <w:numId w:val="38"/>
        </w:numPr>
        <w:autoSpaceDE w:val="0"/>
        <w:autoSpaceDN w:val="0"/>
        <w:adjustRightInd w:val="0"/>
        <w:spacing w:after="0"/>
        <w:jc w:val="both"/>
        <w:rPr>
          <w:rFonts w:cs="Arial"/>
          <w:color w:val="1D1D1D"/>
        </w:rPr>
      </w:pPr>
      <w:r w:rsidRPr="007461C6">
        <w:rPr>
          <w:rFonts w:cs="Arial"/>
          <w:color w:val="1D1D1D"/>
        </w:rPr>
        <w:t>Der Verein haftet gegenüber den Mitgliedern nicht für Schäden und Sachverluste, die bei der Ausführung von Tätigkeiten und Handlungen entstehen, die auf die Erfüllung des Vereinszwecks gerichtet sind.</w:t>
      </w:r>
    </w:p>
    <w:p w14:paraId="0CC29B54" w14:textId="77777777" w:rsidR="00251A67" w:rsidRDefault="00251A67" w:rsidP="00AE781E">
      <w:pPr>
        <w:widowControl w:val="0"/>
        <w:autoSpaceDE w:val="0"/>
        <w:autoSpaceDN w:val="0"/>
        <w:adjustRightInd w:val="0"/>
        <w:spacing w:after="0"/>
        <w:jc w:val="both"/>
        <w:rPr>
          <w:rFonts w:cs="Arial"/>
          <w:color w:val="1D1D1D"/>
        </w:rPr>
      </w:pPr>
    </w:p>
    <w:p w14:paraId="7B7C7332" w14:textId="77777777" w:rsidR="002C700D" w:rsidRDefault="002C700D" w:rsidP="00AE781E">
      <w:pPr>
        <w:widowControl w:val="0"/>
        <w:autoSpaceDE w:val="0"/>
        <w:autoSpaceDN w:val="0"/>
        <w:adjustRightInd w:val="0"/>
        <w:spacing w:after="0"/>
        <w:jc w:val="both"/>
        <w:rPr>
          <w:rFonts w:cs="Arial"/>
          <w:color w:val="1D1D1D"/>
        </w:rPr>
      </w:pPr>
    </w:p>
    <w:p w14:paraId="20CD9971" w14:textId="77777777" w:rsidR="00251A67" w:rsidRDefault="00251A67" w:rsidP="00251A67">
      <w:pPr>
        <w:widowControl w:val="0"/>
        <w:autoSpaceDE w:val="0"/>
        <w:autoSpaceDN w:val="0"/>
        <w:adjustRightInd w:val="0"/>
        <w:spacing w:after="0"/>
        <w:jc w:val="center"/>
        <w:rPr>
          <w:rFonts w:cs="Arial"/>
          <w:b/>
          <w:color w:val="1D1D1D"/>
        </w:rPr>
      </w:pPr>
      <w:r>
        <w:rPr>
          <w:rFonts w:cs="Arial"/>
          <w:b/>
          <w:color w:val="1D1D1D"/>
        </w:rPr>
        <w:t>§ 16</w:t>
      </w:r>
    </w:p>
    <w:p w14:paraId="0A84592C" w14:textId="77777777" w:rsidR="002875B3" w:rsidRPr="00251A67" w:rsidRDefault="002875B3" w:rsidP="00251A67">
      <w:pPr>
        <w:widowControl w:val="0"/>
        <w:autoSpaceDE w:val="0"/>
        <w:autoSpaceDN w:val="0"/>
        <w:adjustRightInd w:val="0"/>
        <w:spacing w:after="0"/>
        <w:jc w:val="center"/>
        <w:rPr>
          <w:rFonts w:cs="Arial"/>
          <w:b/>
          <w:color w:val="1D1D1D"/>
          <w:u w:val="single"/>
        </w:rPr>
      </w:pPr>
      <w:r w:rsidRPr="00251A67">
        <w:rPr>
          <w:rFonts w:cs="Arial"/>
          <w:b/>
          <w:color w:val="1D1D1D"/>
          <w:u w:val="single"/>
        </w:rPr>
        <w:t>Gerichtsstand</w:t>
      </w:r>
    </w:p>
    <w:p w14:paraId="125DADA7" w14:textId="77777777" w:rsidR="00251A67" w:rsidRDefault="00251A67" w:rsidP="00AE781E">
      <w:pPr>
        <w:widowControl w:val="0"/>
        <w:autoSpaceDE w:val="0"/>
        <w:autoSpaceDN w:val="0"/>
        <w:adjustRightInd w:val="0"/>
        <w:spacing w:after="0"/>
        <w:jc w:val="both"/>
        <w:rPr>
          <w:rFonts w:cs="Arial"/>
          <w:color w:val="1D1D1D"/>
        </w:rPr>
      </w:pPr>
    </w:p>
    <w:p w14:paraId="2EDB89C7" w14:textId="77777777" w:rsidR="002875B3" w:rsidRPr="007461C6" w:rsidRDefault="002875B3" w:rsidP="007461C6">
      <w:pPr>
        <w:pStyle w:val="Listenabsatz"/>
        <w:widowControl w:val="0"/>
        <w:numPr>
          <w:ilvl w:val="0"/>
          <w:numId w:val="39"/>
        </w:numPr>
        <w:autoSpaceDE w:val="0"/>
        <w:autoSpaceDN w:val="0"/>
        <w:adjustRightInd w:val="0"/>
        <w:spacing w:after="0"/>
        <w:jc w:val="both"/>
        <w:rPr>
          <w:rFonts w:cs="Arial"/>
          <w:color w:val="1D1D1D"/>
        </w:rPr>
      </w:pPr>
      <w:r w:rsidRPr="007461C6">
        <w:rPr>
          <w:rFonts w:cs="Arial"/>
          <w:color w:val="1D1D1D"/>
        </w:rPr>
        <w:t xml:space="preserve">Gerichtsstand ist </w:t>
      </w:r>
      <w:r w:rsidR="00251A67" w:rsidRPr="007461C6">
        <w:rPr>
          <w:rFonts w:cs="Arial"/>
          <w:color w:val="1D1D1D"/>
        </w:rPr>
        <w:t>Aachen.</w:t>
      </w:r>
    </w:p>
    <w:p w14:paraId="37417448" w14:textId="77777777" w:rsidR="00251A67" w:rsidRDefault="00251A67" w:rsidP="00AE781E">
      <w:pPr>
        <w:widowControl w:val="0"/>
        <w:autoSpaceDE w:val="0"/>
        <w:autoSpaceDN w:val="0"/>
        <w:adjustRightInd w:val="0"/>
        <w:spacing w:after="0"/>
        <w:jc w:val="both"/>
        <w:rPr>
          <w:rFonts w:cs="Arial"/>
          <w:color w:val="1D1D1D"/>
        </w:rPr>
      </w:pPr>
    </w:p>
    <w:p w14:paraId="6516B197" w14:textId="77777777" w:rsidR="00251A67" w:rsidRDefault="00251A67" w:rsidP="00251A67">
      <w:pPr>
        <w:widowControl w:val="0"/>
        <w:autoSpaceDE w:val="0"/>
        <w:autoSpaceDN w:val="0"/>
        <w:adjustRightInd w:val="0"/>
        <w:spacing w:after="0"/>
        <w:jc w:val="center"/>
        <w:rPr>
          <w:rFonts w:cs="Arial"/>
          <w:b/>
          <w:color w:val="1D1D1D"/>
        </w:rPr>
      </w:pPr>
      <w:r>
        <w:rPr>
          <w:rFonts w:cs="Arial"/>
          <w:b/>
          <w:color w:val="1D1D1D"/>
        </w:rPr>
        <w:t>§ 17</w:t>
      </w:r>
    </w:p>
    <w:p w14:paraId="32A7D9FA" w14:textId="77777777" w:rsidR="002875B3" w:rsidRPr="00251A67" w:rsidRDefault="002875B3" w:rsidP="00251A67">
      <w:pPr>
        <w:widowControl w:val="0"/>
        <w:autoSpaceDE w:val="0"/>
        <w:autoSpaceDN w:val="0"/>
        <w:adjustRightInd w:val="0"/>
        <w:spacing w:after="0"/>
        <w:jc w:val="center"/>
        <w:rPr>
          <w:rFonts w:cs="Arial"/>
          <w:b/>
          <w:color w:val="1D1D1D"/>
          <w:u w:val="single"/>
        </w:rPr>
      </w:pPr>
      <w:r w:rsidRPr="00251A67">
        <w:rPr>
          <w:rFonts w:cs="Arial"/>
          <w:b/>
          <w:color w:val="1D1D1D"/>
          <w:u w:val="single"/>
        </w:rPr>
        <w:t>Schlussbestimmung</w:t>
      </w:r>
    </w:p>
    <w:p w14:paraId="6C6229C7" w14:textId="77777777" w:rsidR="00251A67" w:rsidRDefault="00251A67" w:rsidP="00AE781E">
      <w:pPr>
        <w:widowControl w:val="0"/>
        <w:autoSpaceDE w:val="0"/>
        <w:autoSpaceDN w:val="0"/>
        <w:adjustRightInd w:val="0"/>
        <w:spacing w:after="0"/>
        <w:jc w:val="both"/>
        <w:rPr>
          <w:rFonts w:cs="Arial"/>
          <w:color w:val="1D1D1D"/>
        </w:rPr>
      </w:pPr>
    </w:p>
    <w:p w14:paraId="70A74C7C" w14:textId="77777777" w:rsidR="002C700D" w:rsidRPr="002C700D" w:rsidRDefault="002875B3" w:rsidP="00AE781E">
      <w:pPr>
        <w:pStyle w:val="Listenabsatz"/>
        <w:widowControl w:val="0"/>
        <w:numPr>
          <w:ilvl w:val="0"/>
          <w:numId w:val="40"/>
        </w:numPr>
        <w:autoSpaceDE w:val="0"/>
        <w:autoSpaceDN w:val="0"/>
        <w:adjustRightInd w:val="0"/>
        <w:spacing w:after="0"/>
        <w:jc w:val="both"/>
        <w:rPr>
          <w:rFonts w:cs="Arial"/>
        </w:rPr>
      </w:pPr>
      <w:r w:rsidRPr="002C700D">
        <w:rPr>
          <w:rFonts w:cs="Arial"/>
          <w:color w:val="1D1D1D"/>
        </w:rPr>
        <w:t xml:space="preserve">Diese Satzung wurde durch die Gründungsversammlung am </w:t>
      </w:r>
      <w:r w:rsidR="00251A67" w:rsidRPr="002C700D">
        <w:rPr>
          <w:rFonts w:cs="Arial"/>
          <w:color w:val="1D1D1D"/>
        </w:rPr>
        <w:t>27</w:t>
      </w:r>
      <w:r w:rsidRPr="002C700D">
        <w:rPr>
          <w:rFonts w:cs="Arial"/>
          <w:color w:val="1D1D1D"/>
        </w:rPr>
        <w:t>.0</w:t>
      </w:r>
      <w:r w:rsidR="00251A67" w:rsidRPr="002C700D">
        <w:rPr>
          <w:rFonts w:cs="Arial"/>
          <w:color w:val="1D1D1D"/>
        </w:rPr>
        <w:t>6</w:t>
      </w:r>
      <w:r w:rsidRPr="002C700D">
        <w:rPr>
          <w:rFonts w:cs="Arial"/>
          <w:color w:val="1D1D1D"/>
        </w:rPr>
        <w:t>.201</w:t>
      </w:r>
      <w:r w:rsidR="00251A67" w:rsidRPr="002C700D">
        <w:rPr>
          <w:rFonts w:cs="Arial"/>
          <w:color w:val="1D1D1D"/>
        </w:rPr>
        <w:t>6</w:t>
      </w:r>
      <w:r w:rsidRPr="002C700D">
        <w:rPr>
          <w:rFonts w:cs="Arial"/>
          <w:color w:val="1D1D1D"/>
        </w:rPr>
        <w:t xml:space="preserve"> bestätigt. Sie erhält mit diesem Datum ihre Gültigkeit</w:t>
      </w:r>
    </w:p>
    <w:p w14:paraId="1C616470" w14:textId="77777777" w:rsidR="00AB7CF7" w:rsidRDefault="00AB7CF7" w:rsidP="002C700D">
      <w:pPr>
        <w:widowControl w:val="0"/>
        <w:autoSpaceDE w:val="0"/>
        <w:autoSpaceDN w:val="0"/>
        <w:adjustRightInd w:val="0"/>
        <w:spacing w:after="0"/>
        <w:ind w:left="360"/>
        <w:jc w:val="both"/>
        <w:rPr>
          <w:rFonts w:cs="Arial"/>
          <w:color w:val="1D1D1D"/>
        </w:rPr>
      </w:pPr>
    </w:p>
    <w:p w14:paraId="5F56E272" w14:textId="77777777" w:rsidR="00AB7CF7" w:rsidRDefault="00AB7CF7" w:rsidP="002C700D">
      <w:pPr>
        <w:widowControl w:val="0"/>
        <w:autoSpaceDE w:val="0"/>
        <w:autoSpaceDN w:val="0"/>
        <w:adjustRightInd w:val="0"/>
        <w:spacing w:after="0"/>
        <w:ind w:left="360"/>
        <w:jc w:val="both"/>
        <w:rPr>
          <w:rFonts w:cs="Arial"/>
          <w:color w:val="1D1D1D"/>
        </w:rPr>
      </w:pPr>
    </w:p>
    <w:p w14:paraId="233A0D60" w14:textId="77777777" w:rsidR="00AB7CF7" w:rsidRDefault="00AB7CF7" w:rsidP="002C700D">
      <w:pPr>
        <w:widowControl w:val="0"/>
        <w:autoSpaceDE w:val="0"/>
        <w:autoSpaceDN w:val="0"/>
        <w:adjustRightInd w:val="0"/>
        <w:spacing w:after="0"/>
        <w:ind w:left="360"/>
        <w:jc w:val="both"/>
        <w:rPr>
          <w:rFonts w:cs="Arial"/>
          <w:color w:val="1D1D1D"/>
        </w:rPr>
      </w:pPr>
    </w:p>
    <w:p w14:paraId="051FED2D" w14:textId="77777777" w:rsidR="00AB7CF7" w:rsidRDefault="00AB7CF7" w:rsidP="002C700D">
      <w:pPr>
        <w:widowControl w:val="0"/>
        <w:autoSpaceDE w:val="0"/>
        <w:autoSpaceDN w:val="0"/>
        <w:adjustRightInd w:val="0"/>
        <w:spacing w:after="0"/>
        <w:ind w:left="360"/>
        <w:jc w:val="both"/>
        <w:rPr>
          <w:rFonts w:cs="Arial"/>
          <w:color w:val="1D1D1D"/>
        </w:rPr>
      </w:pPr>
    </w:p>
    <w:p w14:paraId="19638C72" w14:textId="5FA499A8" w:rsidR="00AD451B" w:rsidRPr="00AD451B" w:rsidRDefault="00AD451B" w:rsidP="00AD451B">
      <w:pPr>
        <w:widowControl w:val="0"/>
        <w:autoSpaceDE w:val="0"/>
        <w:autoSpaceDN w:val="0"/>
        <w:adjustRightInd w:val="0"/>
        <w:spacing w:after="0"/>
        <w:ind w:left="360"/>
        <w:jc w:val="both"/>
        <w:rPr>
          <w:rFonts w:cs="Arial"/>
          <w:color w:val="1D1D1D"/>
        </w:rPr>
      </w:pPr>
      <w:r>
        <w:rPr>
          <w:rFonts w:cs="Arial"/>
          <w:noProof/>
          <w:color w:val="1D1D1D"/>
          <w:lang w:eastAsia="de-DE"/>
        </w:rPr>
        <w:drawing>
          <wp:anchor distT="0" distB="0" distL="114300" distR="114300" simplePos="0" relativeHeight="251658240" behindDoc="0" locked="0" layoutInCell="1" allowOverlap="1" wp14:anchorId="415D4C24" wp14:editId="5836EE11">
            <wp:simplePos x="0" y="0"/>
            <wp:positionH relativeFrom="margin">
              <wp:align>left</wp:align>
            </wp:positionH>
            <wp:positionV relativeFrom="margin">
              <wp:align>top</wp:align>
            </wp:positionV>
            <wp:extent cx="6403975" cy="8264525"/>
            <wp:effectExtent l="0" t="0" r="0" b="0"/>
            <wp:wrapSquare wrapText="bothSides"/>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rotWithShape="1">
                    <a:blip r:embed="rId8">
                      <a:alphaModFix/>
                      <a:extLst>
                        <a:ext uri="{28A0092B-C50C-407E-A947-70E740481C1C}">
                          <a14:useLocalDpi xmlns:a14="http://schemas.microsoft.com/office/drawing/2010/main" val="0"/>
                        </a:ext>
                      </a:extLst>
                    </a:blip>
                    <a:srcRect b="7255"/>
                    <a:stretch/>
                  </pic:blipFill>
                  <pic:spPr bwMode="auto">
                    <a:xfrm>
                      <a:off x="0" y="0"/>
                      <a:ext cx="6403975" cy="82645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sectPr w:rsidR="00AD451B" w:rsidRPr="00AD451B" w:rsidSect="00251A67">
      <w:headerReference w:type="default" r:id="rId9"/>
      <w:footerReference w:type="even" r:id="rId10"/>
      <w:footerReference w:type="default" r:id="rId11"/>
      <w:pgSz w:w="11900" w:h="16840"/>
      <w:pgMar w:top="1417" w:right="1417" w:bottom="1134" w:left="1417" w:header="708" w:footer="708" w:gutter="0"/>
      <w:pgNumType w:start="1" w:chapStyle="1"/>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562ABF" w14:textId="77777777" w:rsidR="00C74E91" w:rsidRDefault="00C74E91" w:rsidP="00251A67">
      <w:pPr>
        <w:spacing w:after="0"/>
      </w:pPr>
      <w:r>
        <w:separator/>
      </w:r>
    </w:p>
  </w:endnote>
  <w:endnote w:type="continuationSeparator" w:id="0">
    <w:p w14:paraId="2A612D4A" w14:textId="77777777" w:rsidR="00C74E91" w:rsidRDefault="00C74E91" w:rsidP="00251A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F788C" w14:textId="77777777" w:rsidR="00C74E91" w:rsidRDefault="00C74E91" w:rsidP="00C74E9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9004D86" w14:textId="77777777" w:rsidR="00C74E91" w:rsidRDefault="00C74E91" w:rsidP="00251A67">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AFA0E" w14:textId="77777777" w:rsidR="00C74E91" w:rsidRDefault="00C74E91" w:rsidP="00C74E9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3723F2">
      <w:rPr>
        <w:rStyle w:val="Seitenzahl"/>
        <w:noProof/>
      </w:rPr>
      <w:t>1</w:t>
    </w:r>
    <w:r>
      <w:rPr>
        <w:rStyle w:val="Seitenzahl"/>
      </w:rPr>
      <w:fldChar w:fldCharType="end"/>
    </w:r>
  </w:p>
  <w:p w14:paraId="27A79E7D" w14:textId="77777777" w:rsidR="00C74E91" w:rsidRDefault="00C74E91" w:rsidP="00251A67">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10BBDB" w14:textId="77777777" w:rsidR="00C74E91" w:rsidRDefault="00C74E91" w:rsidP="00251A67">
      <w:pPr>
        <w:spacing w:after="0"/>
      </w:pPr>
      <w:r>
        <w:separator/>
      </w:r>
    </w:p>
  </w:footnote>
  <w:footnote w:type="continuationSeparator" w:id="0">
    <w:p w14:paraId="34E5259D" w14:textId="77777777" w:rsidR="00C74E91" w:rsidRDefault="00C74E91" w:rsidP="00251A67">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0658CF" w14:textId="383915D5" w:rsidR="003723F2" w:rsidRDefault="003723F2">
    <w:pPr>
      <w:pStyle w:val="Kopfzeile"/>
    </w:pPr>
    <w:r>
      <w:t>Version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0000006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000000CA">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0000019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000001F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1E43E29"/>
    <w:multiLevelType w:val="multilevel"/>
    <w:tmpl w:val="8F7615C8"/>
    <w:lvl w:ilvl="0">
      <w:numFmt w:val="bullet"/>
      <w:lvlText w:val="-"/>
      <w:lvlJc w:val="left"/>
      <w:pPr>
        <w:ind w:left="720" w:hanging="360"/>
      </w:pPr>
      <w:rPr>
        <w:rFonts w:ascii="Arial" w:eastAsiaTheme="minorEastAsia" w:hAnsi="Arial" w:cs="Aria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04501300"/>
    <w:multiLevelType w:val="hybridMultilevel"/>
    <w:tmpl w:val="5ADAD502"/>
    <w:lvl w:ilvl="0" w:tplc="210E91B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05BC357D"/>
    <w:multiLevelType w:val="hybridMultilevel"/>
    <w:tmpl w:val="8F7615C8"/>
    <w:lvl w:ilvl="0" w:tplc="40320EB4">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7CF4097"/>
    <w:multiLevelType w:val="hybridMultilevel"/>
    <w:tmpl w:val="607AA326"/>
    <w:lvl w:ilvl="0" w:tplc="210E91B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F4D3EAE"/>
    <w:multiLevelType w:val="hybridMultilevel"/>
    <w:tmpl w:val="A25A087C"/>
    <w:lvl w:ilvl="0" w:tplc="210E91B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127F36A7"/>
    <w:multiLevelType w:val="hybridMultilevel"/>
    <w:tmpl w:val="A060FECC"/>
    <w:lvl w:ilvl="0" w:tplc="210E91B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194A62F1"/>
    <w:multiLevelType w:val="hybridMultilevel"/>
    <w:tmpl w:val="E6027224"/>
    <w:lvl w:ilvl="0" w:tplc="210E91B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1F7F1147"/>
    <w:multiLevelType w:val="hybridMultilevel"/>
    <w:tmpl w:val="12D82488"/>
    <w:lvl w:ilvl="0" w:tplc="210E91B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26577E99"/>
    <w:multiLevelType w:val="hybridMultilevel"/>
    <w:tmpl w:val="244E1D86"/>
    <w:lvl w:ilvl="0" w:tplc="210E91B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2ADB4A98"/>
    <w:multiLevelType w:val="hybridMultilevel"/>
    <w:tmpl w:val="F77029FE"/>
    <w:lvl w:ilvl="0" w:tplc="04070017">
      <w:start w:val="1"/>
      <w:numFmt w:val="lowerLetter"/>
      <w:lvlText w:val="%1)"/>
      <w:lvlJc w:val="left"/>
      <w:pPr>
        <w:ind w:left="1300" w:hanging="360"/>
      </w:pPr>
    </w:lvl>
    <w:lvl w:ilvl="1" w:tplc="04070019" w:tentative="1">
      <w:start w:val="1"/>
      <w:numFmt w:val="lowerLetter"/>
      <w:lvlText w:val="%2."/>
      <w:lvlJc w:val="left"/>
      <w:pPr>
        <w:ind w:left="2020" w:hanging="360"/>
      </w:pPr>
    </w:lvl>
    <w:lvl w:ilvl="2" w:tplc="0407001B" w:tentative="1">
      <w:start w:val="1"/>
      <w:numFmt w:val="lowerRoman"/>
      <w:lvlText w:val="%3."/>
      <w:lvlJc w:val="right"/>
      <w:pPr>
        <w:ind w:left="2740" w:hanging="180"/>
      </w:pPr>
    </w:lvl>
    <w:lvl w:ilvl="3" w:tplc="0407000F" w:tentative="1">
      <w:start w:val="1"/>
      <w:numFmt w:val="decimal"/>
      <w:lvlText w:val="%4."/>
      <w:lvlJc w:val="left"/>
      <w:pPr>
        <w:ind w:left="3460" w:hanging="360"/>
      </w:pPr>
    </w:lvl>
    <w:lvl w:ilvl="4" w:tplc="04070019" w:tentative="1">
      <w:start w:val="1"/>
      <w:numFmt w:val="lowerLetter"/>
      <w:lvlText w:val="%5."/>
      <w:lvlJc w:val="left"/>
      <w:pPr>
        <w:ind w:left="4180" w:hanging="360"/>
      </w:pPr>
    </w:lvl>
    <w:lvl w:ilvl="5" w:tplc="0407001B" w:tentative="1">
      <w:start w:val="1"/>
      <w:numFmt w:val="lowerRoman"/>
      <w:lvlText w:val="%6."/>
      <w:lvlJc w:val="right"/>
      <w:pPr>
        <w:ind w:left="4900" w:hanging="180"/>
      </w:pPr>
    </w:lvl>
    <w:lvl w:ilvl="6" w:tplc="0407000F" w:tentative="1">
      <w:start w:val="1"/>
      <w:numFmt w:val="decimal"/>
      <w:lvlText w:val="%7."/>
      <w:lvlJc w:val="left"/>
      <w:pPr>
        <w:ind w:left="5620" w:hanging="360"/>
      </w:pPr>
    </w:lvl>
    <w:lvl w:ilvl="7" w:tplc="04070019" w:tentative="1">
      <w:start w:val="1"/>
      <w:numFmt w:val="lowerLetter"/>
      <w:lvlText w:val="%8."/>
      <w:lvlJc w:val="left"/>
      <w:pPr>
        <w:ind w:left="6340" w:hanging="360"/>
      </w:pPr>
    </w:lvl>
    <w:lvl w:ilvl="8" w:tplc="0407001B" w:tentative="1">
      <w:start w:val="1"/>
      <w:numFmt w:val="lowerRoman"/>
      <w:lvlText w:val="%9."/>
      <w:lvlJc w:val="right"/>
      <w:pPr>
        <w:ind w:left="7060" w:hanging="180"/>
      </w:pPr>
    </w:lvl>
  </w:abstractNum>
  <w:abstractNum w:abstractNumId="23">
    <w:nsid w:val="2EF94F6B"/>
    <w:multiLevelType w:val="hybridMultilevel"/>
    <w:tmpl w:val="DF7C11CA"/>
    <w:lvl w:ilvl="0" w:tplc="210E91B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2F2738FD"/>
    <w:multiLevelType w:val="hybridMultilevel"/>
    <w:tmpl w:val="78DE612A"/>
    <w:lvl w:ilvl="0" w:tplc="210E91B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338D575B"/>
    <w:multiLevelType w:val="hybridMultilevel"/>
    <w:tmpl w:val="27843CCA"/>
    <w:lvl w:ilvl="0" w:tplc="210E91B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35507500"/>
    <w:multiLevelType w:val="hybridMultilevel"/>
    <w:tmpl w:val="ACF4A0FE"/>
    <w:lvl w:ilvl="0" w:tplc="210E91B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3962333C"/>
    <w:multiLevelType w:val="hybridMultilevel"/>
    <w:tmpl w:val="912A7266"/>
    <w:lvl w:ilvl="0" w:tplc="210E91B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3AAF1117"/>
    <w:multiLevelType w:val="hybridMultilevel"/>
    <w:tmpl w:val="C48250BA"/>
    <w:lvl w:ilvl="0" w:tplc="210E91B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41A772BA"/>
    <w:multiLevelType w:val="hybridMultilevel"/>
    <w:tmpl w:val="4BE86B00"/>
    <w:lvl w:ilvl="0" w:tplc="04070017">
      <w:start w:val="1"/>
      <w:numFmt w:val="lowerLetter"/>
      <w:lvlText w:val="%1)"/>
      <w:lvlJc w:val="left"/>
      <w:pPr>
        <w:ind w:left="1300" w:hanging="360"/>
      </w:pPr>
    </w:lvl>
    <w:lvl w:ilvl="1" w:tplc="04070019" w:tentative="1">
      <w:start w:val="1"/>
      <w:numFmt w:val="lowerLetter"/>
      <w:lvlText w:val="%2."/>
      <w:lvlJc w:val="left"/>
      <w:pPr>
        <w:ind w:left="2020" w:hanging="360"/>
      </w:pPr>
    </w:lvl>
    <w:lvl w:ilvl="2" w:tplc="0407001B" w:tentative="1">
      <w:start w:val="1"/>
      <w:numFmt w:val="lowerRoman"/>
      <w:lvlText w:val="%3."/>
      <w:lvlJc w:val="right"/>
      <w:pPr>
        <w:ind w:left="2740" w:hanging="180"/>
      </w:pPr>
    </w:lvl>
    <w:lvl w:ilvl="3" w:tplc="0407000F" w:tentative="1">
      <w:start w:val="1"/>
      <w:numFmt w:val="decimal"/>
      <w:lvlText w:val="%4."/>
      <w:lvlJc w:val="left"/>
      <w:pPr>
        <w:ind w:left="3460" w:hanging="360"/>
      </w:pPr>
    </w:lvl>
    <w:lvl w:ilvl="4" w:tplc="04070019" w:tentative="1">
      <w:start w:val="1"/>
      <w:numFmt w:val="lowerLetter"/>
      <w:lvlText w:val="%5."/>
      <w:lvlJc w:val="left"/>
      <w:pPr>
        <w:ind w:left="4180" w:hanging="360"/>
      </w:pPr>
    </w:lvl>
    <w:lvl w:ilvl="5" w:tplc="0407001B" w:tentative="1">
      <w:start w:val="1"/>
      <w:numFmt w:val="lowerRoman"/>
      <w:lvlText w:val="%6."/>
      <w:lvlJc w:val="right"/>
      <w:pPr>
        <w:ind w:left="4900" w:hanging="180"/>
      </w:pPr>
    </w:lvl>
    <w:lvl w:ilvl="6" w:tplc="0407000F" w:tentative="1">
      <w:start w:val="1"/>
      <w:numFmt w:val="decimal"/>
      <w:lvlText w:val="%7."/>
      <w:lvlJc w:val="left"/>
      <w:pPr>
        <w:ind w:left="5620" w:hanging="360"/>
      </w:pPr>
    </w:lvl>
    <w:lvl w:ilvl="7" w:tplc="04070019" w:tentative="1">
      <w:start w:val="1"/>
      <w:numFmt w:val="lowerLetter"/>
      <w:lvlText w:val="%8."/>
      <w:lvlJc w:val="left"/>
      <w:pPr>
        <w:ind w:left="6340" w:hanging="360"/>
      </w:pPr>
    </w:lvl>
    <w:lvl w:ilvl="8" w:tplc="0407001B" w:tentative="1">
      <w:start w:val="1"/>
      <w:numFmt w:val="lowerRoman"/>
      <w:lvlText w:val="%9."/>
      <w:lvlJc w:val="right"/>
      <w:pPr>
        <w:ind w:left="7060" w:hanging="180"/>
      </w:pPr>
    </w:lvl>
  </w:abstractNum>
  <w:abstractNum w:abstractNumId="30">
    <w:nsid w:val="424B02A1"/>
    <w:multiLevelType w:val="hybridMultilevel"/>
    <w:tmpl w:val="28D841A6"/>
    <w:lvl w:ilvl="0" w:tplc="210E91B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426E49E3"/>
    <w:multiLevelType w:val="hybridMultilevel"/>
    <w:tmpl w:val="6D083F2C"/>
    <w:lvl w:ilvl="0" w:tplc="210E91B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4E1E1994"/>
    <w:multiLevelType w:val="hybridMultilevel"/>
    <w:tmpl w:val="99F4B166"/>
    <w:lvl w:ilvl="0" w:tplc="210E91B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4E6B3779"/>
    <w:multiLevelType w:val="hybridMultilevel"/>
    <w:tmpl w:val="AB9CF9F8"/>
    <w:lvl w:ilvl="0" w:tplc="210E91B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537F75D2"/>
    <w:multiLevelType w:val="hybridMultilevel"/>
    <w:tmpl w:val="9CA8664A"/>
    <w:lvl w:ilvl="0" w:tplc="210E91B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5DDE4A74"/>
    <w:multiLevelType w:val="hybridMultilevel"/>
    <w:tmpl w:val="FFF29E76"/>
    <w:lvl w:ilvl="0" w:tplc="210E91B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6AAA5A18"/>
    <w:multiLevelType w:val="hybridMultilevel"/>
    <w:tmpl w:val="491048CA"/>
    <w:lvl w:ilvl="0" w:tplc="04070017">
      <w:start w:val="1"/>
      <w:numFmt w:val="lowerLetter"/>
      <w:lvlText w:val="%1)"/>
      <w:lvlJc w:val="left"/>
      <w:pPr>
        <w:ind w:left="1300" w:hanging="360"/>
      </w:pPr>
    </w:lvl>
    <w:lvl w:ilvl="1" w:tplc="04070019" w:tentative="1">
      <w:start w:val="1"/>
      <w:numFmt w:val="lowerLetter"/>
      <w:lvlText w:val="%2."/>
      <w:lvlJc w:val="left"/>
      <w:pPr>
        <w:ind w:left="2020" w:hanging="360"/>
      </w:pPr>
    </w:lvl>
    <w:lvl w:ilvl="2" w:tplc="0407001B" w:tentative="1">
      <w:start w:val="1"/>
      <w:numFmt w:val="lowerRoman"/>
      <w:lvlText w:val="%3."/>
      <w:lvlJc w:val="right"/>
      <w:pPr>
        <w:ind w:left="2740" w:hanging="180"/>
      </w:pPr>
    </w:lvl>
    <w:lvl w:ilvl="3" w:tplc="0407000F" w:tentative="1">
      <w:start w:val="1"/>
      <w:numFmt w:val="decimal"/>
      <w:lvlText w:val="%4."/>
      <w:lvlJc w:val="left"/>
      <w:pPr>
        <w:ind w:left="3460" w:hanging="360"/>
      </w:pPr>
    </w:lvl>
    <w:lvl w:ilvl="4" w:tplc="04070019" w:tentative="1">
      <w:start w:val="1"/>
      <w:numFmt w:val="lowerLetter"/>
      <w:lvlText w:val="%5."/>
      <w:lvlJc w:val="left"/>
      <w:pPr>
        <w:ind w:left="4180" w:hanging="360"/>
      </w:pPr>
    </w:lvl>
    <w:lvl w:ilvl="5" w:tplc="0407001B" w:tentative="1">
      <w:start w:val="1"/>
      <w:numFmt w:val="lowerRoman"/>
      <w:lvlText w:val="%6."/>
      <w:lvlJc w:val="right"/>
      <w:pPr>
        <w:ind w:left="4900" w:hanging="180"/>
      </w:pPr>
    </w:lvl>
    <w:lvl w:ilvl="6" w:tplc="0407000F" w:tentative="1">
      <w:start w:val="1"/>
      <w:numFmt w:val="decimal"/>
      <w:lvlText w:val="%7."/>
      <w:lvlJc w:val="left"/>
      <w:pPr>
        <w:ind w:left="5620" w:hanging="360"/>
      </w:pPr>
    </w:lvl>
    <w:lvl w:ilvl="7" w:tplc="04070019" w:tentative="1">
      <w:start w:val="1"/>
      <w:numFmt w:val="lowerLetter"/>
      <w:lvlText w:val="%8."/>
      <w:lvlJc w:val="left"/>
      <w:pPr>
        <w:ind w:left="6340" w:hanging="360"/>
      </w:pPr>
    </w:lvl>
    <w:lvl w:ilvl="8" w:tplc="0407001B" w:tentative="1">
      <w:start w:val="1"/>
      <w:numFmt w:val="lowerRoman"/>
      <w:lvlText w:val="%9."/>
      <w:lvlJc w:val="right"/>
      <w:pPr>
        <w:ind w:left="7060" w:hanging="180"/>
      </w:pPr>
    </w:lvl>
  </w:abstractNum>
  <w:abstractNum w:abstractNumId="37">
    <w:nsid w:val="6C682098"/>
    <w:multiLevelType w:val="hybridMultilevel"/>
    <w:tmpl w:val="4B265F54"/>
    <w:lvl w:ilvl="0" w:tplc="04070017">
      <w:start w:val="1"/>
      <w:numFmt w:val="lowerLetter"/>
      <w:lvlText w:val="%1)"/>
      <w:lvlJc w:val="left"/>
      <w:pPr>
        <w:ind w:left="1300" w:hanging="360"/>
      </w:pPr>
    </w:lvl>
    <w:lvl w:ilvl="1" w:tplc="04070019" w:tentative="1">
      <w:start w:val="1"/>
      <w:numFmt w:val="lowerLetter"/>
      <w:lvlText w:val="%2."/>
      <w:lvlJc w:val="left"/>
      <w:pPr>
        <w:ind w:left="2020" w:hanging="360"/>
      </w:pPr>
    </w:lvl>
    <w:lvl w:ilvl="2" w:tplc="0407001B" w:tentative="1">
      <w:start w:val="1"/>
      <w:numFmt w:val="lowerRoman"/>
      <w:lvlText w:val="%3."/>
      <w:lvlJc w:val="right"/>
      <w:pPr>
        <w:ind w:left="2740" w:hanging="180"/>
      </w:pPr>
    </w:lvl>
    <w:lvl w:ilvl="3" w:tplc="0407000F" w:tentative="1">
      <w:start w:val="1"/>
      <w:numFmt w:val="decimal"/>
      <w:lvlText w:val="%4."/>
      <w:lvlJc w:val="left"/>
      <w:pPr>
        <w:ind w:left="3460" w:hanging="360"/>
      </w:pPr>
    </w:lvl>
    <w:lvl w:ilvl="4" w:tplc="04070019" w:tentative="1">
      <w:start w:val="1"/>
      <w:numFmt w:val="lowerLetter"/>
      <w:lvlText w:val="%5."/>
      <w:lvlJc w:val="left"/>
      <w:pPr>
        <w:ind w:left="4180" w:hanging="360"/>
      </w:pPr>
    </w:lvl>
    <w:lvl w:ilvl="5" w:tplc="0407001B" w:tentative="1">
      <w:start w:val="1"/>
      <w:numFmt w:val="lowerRoman"/>
      <w:lvlText w:val="%6."/>
      <w:lvlJc w:val="right"/>
      <w:pPr>
        <w:ind w:left="4900" w:hanging="180"/>
      </w:pPr>
    </w:lvl>
    <w:lvl w:ilvl="6" w:tplc="0407000F" w:tentative="1">
      <w:start w:val="1"/>
      <w:numFmt w:val="decimal"/>
      <w:lvlText w:val="%7."/>
      <w:lvlJc w:val="left"/>
      <w:pPr>
        <w:ind w:left="5620" w:hanging="360"/>
      </w:pPr>
    </w:lvl>
    <w:lvl w:ilvl="7" w:tplc="04070019" w:tentative="1">
      <w:start w:val="1"/>
      <w:numFmt w:val="lowerLetter"/>
      <w:lvlText w:val="%8."/>
      <w:lvlJc w:val="left"/>
      <w:pPr>
        <w:ind w:left="6340" w:hanging="360"/>
      </w:pPr>
    </w:lvl>
    <w:lvl w:ilvl="8" w:tplc="0407001B" w:tentative="1">
      <w:start w:val="1"/>
      <w:numFmt w:val="lowerRoman"/>
      <w:lvlText w:val="%9."/>
      <w:lvlJc w:val="right"/>
      <w:pPr>
        <w:ind w:left="7060" w:hanging="180"/>
      </w:pPr>
    </w:lvl>
  </w:abstractNum>
  <w:abstractNum w:abstractNumId="38">
    <w:nsid w:val="6FC51F92"/>
    <w:multiLevelType w:val="hybridMultilevel"/>
    <w:tmpl w:val="BDC83094"/>
    <w:lvl w:ilvl="0" w:tplc="7778B51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nsid w:val="714402E9"/>
    <w:multiLevelType w:val="hybridMultilevel"/>
    <w:tmpl w:val="937449AE"/>
    <w:lvl w:ilvl="0" w:tplc="210E91B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nsid w:val="7683571C"/>
    <w:multiLevelType w:val="hybridMultilevel"/>
    <w:tmpl w:val="0E623068"/>
    <w:lvl w:ilvl="0" w:tplc="04070017">
      <w:start w:val="1"/>
      <w:numFmt w:val="lowerLetter"/>
      <w:lvlText w:val="%1)"/>
      <w:lvlJc w:val="left"/>
      <w:pPr>
        <w:ind w:left="1440" w:hanging="360"/>
      </w:pPr>
      <w:rPr>
        <w:rFonts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38"/>
  </w:num>
  <w:num w:numId="15">
    <w:abstractNumId w:val="15"/>
  </w:num>
  <w:num w:numId="16">
    <w:abstractNumId w:val="16"/>
  </w:num>
  <w:num w:numId="17">
    <w:abstractNumId w:val="13"/>
  </w:num>
  <w:num w:numId="18">
    <w:abstractNumId w:val="40"/>
  </w:num>
  <w:num w:numId="19">
    <w:abstractNumId w:val="22"/>
  </w:num>
  <w:num w:numId="20">
    <w:abstractNumId w:val="32"/>
  </w:num>
  <w:num w:numId="21">
    <w:abstractNumId w:val="25"/>
  </w:num>
  <w:num w:numId="22">
    <w:abstractNumId w:val="39"/>
  </w:num>
  <w:num w:numId="23">
    <w:abstractNumId w:val="37"/>
  </w:num>
  <w:num w:numId="24">
    <w:abstractNumId w:val="31"/>
  </w:num>
  <w:num w:numId="25">
    <w:abstractNumId w:val="29"/>
  </w:num>
  <w:num w:numId="26">
    <w:abstractNumId w:val="20"/>
  </w:num>
  <w:num w:numId="27">
    <w:abstractNumId w:val="21"/>
  </w:num>
  <w:num w:numId="28">
    <w:abstractNumId w:val="27"/>
  </w:num>
  <w:num w:numId="29">
    <w:abstractNumId w:val="36"/>
  </w:num>
  <w:num w:numId="30">
    <w:abstractNumId w:val="35"/>
  </w:num>
  <w:num w:numId="31">
    <w:abstractNumId w:val="17"/>
  </w:num>
  <w:num w:numId="32">
    <w:abstractNumId w:val="26"/>
  </w:num>
  <w:num w:numId="33">
    <w:abstractNumId w:val="24"/>
  </w:num>
  <w:num w:numId="34">
    <w:abstractNumId w:val="18"/>
  </w:num>
  <w:num w:numId="35">
    <w:abstractNumId w:val="14"/>
  </w:num>
  <w:num w:numId="36">
    <w:abstractNumId w:val="19"/>
  </w:num>
  <w:num w:numId="37">
    <w:abstractNumId w:val="33"/>
  </w:num>
  <w:num w:numId="38">
    <w:abstractNumId w:val="34"/>
  </w:num>
  <w:num w:numId="39">
    <w:abstractNumId w:val="28"/>
  </w:num>
  <w:num w:numId="40">
    <w:abstractNumId w:val="30"/>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5B3"/>
    <w:rsid w:val="0002552A"/>
    <w:rsid w:val="00251A67"/>
    <w:rsid w:val="002875B3"/>
    <w:rsid w:val="002C700D"/>
    <w:rsid w:val="003723F2"/>
    <w:rsid w:val="00507DD7"/>
    <w:rsid w:val="006217C8"/>
    <w:rsid w:val="007461C6"/>
    <w:rsid w:val="007A1764"/>
    <w:rsid w:val="00981EE2"/>
    <w:rsid w:val="00A05493"/>
    <w:rsid w:val="00A6476D"/>
    <w:rsid w:val="00AB7CF7"/>
    <w:rsid w:val="00AD451B"/>
    <w:rsid w:val="00AE781E"/>
    <w:rsid w:val="00C74E91"/>
    <w:rsid w:val="00CF6D94"/>
    <w:rsid w:val="00D939EB"/>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57D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imes New Roman"/>
        <w:sz w:val="24"/>
        <w:szCs w:val="24"/>
        <w:lang w:val="de-D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2552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F6D94"/>
    <w:pPr>
      <w:ind w:left="720"/>
      <w:contextualSpacing/>
    </w:pPr>
  </w:style>
  <w:style w:type="paragraph" w:styleId="Fuzeile">
    <w:name w:val="footer"/>
    <w:basedOn w:val="Standard"/>
    <w:link w:val="FuzeileZeichen"/>
    <w:uiPriority w:val="99"/>
    <w:unhideWhenUsed/>
    <w:rsid w:val="00251A67"/>
    <w:pPr>
      <w:tabs>
        <w:tab w:val="center" w:pos="4536"/>
        <w:tab w:val="right" w:pos="9072"/>
      </w:tabs>
      <w:spacing w:after="0"/>
    </w:pPr>
  </w:style>
  <w:style w:type="character" w:customStyle="1" w:styleId="FuzeileZeichen">
    <w:name w:val="Fußzeile Zeichen"/>
    <w:basedOn w:val="Absatzstandardschriftart"/>
    <w:link w:val="Fuzeile"/>
    <w:uiPriority w:val="99"/>
    <w:rsid w:val="00251A67"/>
  </w:style>
  <w:style w:type="character" w:styleId="Seitenzahl">
    <w:name w:val="page number"/>
    <w:basedOn w:val="Absatzstandardschriftart"/>
    <w:uiPriority w:val="99"/>
    <w:semiHidden/>
    <w:unhideWhenUsed/>
    <w:rsid w:val="00251A67"/>
  </w:style>
  <w:style w:type="paragraph" w:styleId="Sprechblasentext">
    <w:name w:val="Balloon Text"/>
    <w:basedOn w:val="Standard"/>
    <w:link w:val="SprechblasentextZeichen"/>
    <w:uiPriority w:val="99"/>
    <w:semiHidden/>
    <w:unhideWhenUsed/>
    <w:rsid w:val="00AD451B"/>
    <w:pPr>
      <w:spacing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AD451B"/>
    <w:rPr>
      <w:rFonts w:ascii="Lucida Grande" w:hAnsi="Lucida Grande" w:cs="Lucida Grande"/>
      <w:sz w:val="18"/>
      <w:szCs w:val="18"/>
    </w:rPr>
  </w:style>
  <w:style w:type="paragraph" w:styleId="Kopfzeile">
    <w:name w:val="header"/>
    <w:basedOn w:val="Standard"/>
    <w:link w:val="KopfzeileZeichen"/>
    <w:uiPriority w:val="99"/>
    <w:unhideWhenUsed/>
    <w:rsid w:val="00AD451B"/>
    <w:pPr>
      <w:tabs>
        <w:tab w:val="center" w:pos="4536"/>
        <w:tab w:val="right" w:pos="9072"/>
      </w:tabs>
      <w:spacing w:after="0"/>
    </w:pPr>
  </w:style>
  <w:style w:type="character" w:customStyle="1" w:styleId="KopfzeileZeichen">
    <w:name w:val="Kopfzeile Zeichen"/>
    <w:basedOn w:val="Absatzstandardschriftart"/>
    <w:link w:val="Kopfzeile"/>
    <w:uiPriority w:val="99"/>
    <w:rsid w:val="00AD451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imes New Roman"/>
        <w:sz w:val="24"/>
        <w:szCs w:val="24"/>
        <w:lang w:val="de-D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2552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F6D94"/>
    <w:pPr>
      <w:ind w:left="720"/>
      <w:contextualSpacing/>
    </w:pPr>
  </w:style>
  <w:style w:type="paragraph" w:styleId="Fuzeile">
    <w:name w:val="footer"/>
    <w:basedOn w:val="Standard"/>
    <w:link w:val="FuzeileZeichen"/>
    <w:uiPriority w:val="99"/>
    <w:unhideWhenUsed/>
    <w:rsid w:val="00251A67"/>
    <w:pPr>
      <w:tabs>
        <w:tab w:val="center" w:pos="4536"/>
        <w:tab w:val="right" w:pos="9072"/>
      </w:tabs>
      <w:spacing w:after="0"/>
    </w:pPr>
  </w:style>
  <w:style w:type="character" w:customStyle="1" w:styleId="FuzeileZeichen">
    <w:name w:val="Fußzeile Zeichen"/>
    <w:basedOn w:val="Absatzstandardschriftart"/>
    <w:link w:val="Fuzeile"/>
    <w:uiPriority w:val="99"/>
    <w:rsid w:val="00251A67"/>
  </w:style>
  <w:style w:type="character" w:styleId="Seitenzahl">
    <w:name w:val="page number"/>
    <w:basedOn w:val="Absatzstandardschriftart"/>
    <w:uiPriority w:val="99"/>
    <w:semiHidden/>
    <w:unhideWhenUsed/>
    <w:rsid w:val="00251A67"/>
  </w:style>
  <w:style w:type="paragraph" w:styleId="Sprechblasentext">
    <w:name w:val="Balloon Text"/>
    <w:basedOn w:val="Standard"/>
    <w:link w:val="SprechblasentextZeichen"/>
    <w:uiPriority w:val="99"/>
    <w:semiHidden/>
    <w:unhideWhenUsed/>
    <w:rsid w:val="00AD451B"/>
    <w:pPr>
      <w:spacing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AD451B"/>
    <w:rPr>
      <w:rFonts w:ascii="Lucida Grande" w:hAnsi="Lucida Grande" w:cs="Lucida Grande"/>
      <w:sz w:val="18"/>
      <w:szCs w:val="18"/>
    </w:rPr>
  </w:style>
  <w:style w:type="paragraph" w:styleId="Kopfzeile">
    <w:name w:val="header"/>
    <w:basedOn w:val="Standard"/>
    <w:link w:val="KopfzeileZeichen"/>
    <w:uiPriority w:val="99"/>
    <w:unhideWhenUsed/>
    <w:rsid w:val="00AD451B"/>
    <w:pPr>
      <w:tabs>
        <w:tab w:val="center" w:pos="4536"/>
        <w:tab w:val="right" w:pos="9072"/>
      </w:tabs>
      <w:spacing w:after="0"/>
    </w:pPr>
  </w:style>
  <w:style w:type="character" w:customStyle="1" w:styleId="KopfzeileZeichen">
    <w:name w:val="Kopfzeile Zeichen"/>
    <w:basedOn w:val="Absatzstandardschriftart"/>
    <w:link w:val="Kopfzeile"/>
    <w:uiPriority w:val="99"/>
    <w:rsid w:val="00AD4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2141</Words>
  <Characters>13490</Characters>
  <Application>Microsoft Macintosh Word</Application>
  <DocSecurity>0</DocSecurity>
  <Lines>112</Lines>
  <Paragraphs>31</Paragraphs>
  <ScaleCrop>false</ScaleCrop>
  <Company/>
  <LinksUpToDate>false</LinksUpToDate>
  <CharactersWithSpaces>15600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Carina Benstöm</dc:creator>
  <cp:keywords/>
  <dc:description/>
  <cp:lastModifiedBy>Carina Benstöm</cp:lastModifiedBy>
  <cp:revision>10</cp:revision>
  <cp:lastPrinted>2016-08-04T10:32:00Z</cp:lastPrinted>
  <dcterms:created xsi:type="dcterms:W3CDTF">2016-06-27T11:58:00Z</dcterms:created>
  <dcterms:modified xsi:type="dcterms:W3CDTF">2016-08-04T11:00:00Z</dcterms:modified>
</cp:coreProperties>
</file>